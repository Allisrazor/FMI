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8C65" w14:textId="65898B7C" w:rsidR="007C2425" w:rsidRDefault="007C2425" w:rsidP="00F96639">
      <w:pPr>
        <w:pStyle w:val="WW-Default"/>
        <w:spacing w:after="120"/>
        <w:contextualSpacing/>
        <w:jc w:val="both"/>
      </w:pPr>
    </w:p>
    <w:p w14:paraId="17ACEACA" w14:textId="4222295A" w:rsidR="00F96639" w:rsidRPr="00F96639" w:rsidRDefault="00F96639" w:rsidP="00F96639">
      <w:pPr>
        <w:spacing w:after="120" w:line="276" w:lineRule="auto"/>
        <w:jc w:val="center"/>
        <w:rPr>
          <w:b/>
          <w:lang w:val="ru-RU"/>
        </w:rPr>
      </w:pPr>
      <w:r w:rsidRPr="00F96639">
        <w:rPr>
          <w:b/>
          <w:lang w:val="ru-RU"/>
        </w:rPr>
        <w:t xml:space="preserve">РЕГЛАМЕНТ НА РАБОТУ С ШРИФТАМИ В </w:t>
      </w:r>
      <w:r w:rsidRPr="00F96639">
        <w:rPr>
          <w:b/>
        </w:rPr>
        <w:t>SIMINTECH</w:t>
      </w:r>
    </w:p>
    <w:p w14:paraId="33993E02" w14:textId="18ECA42D" w:rsidR="00F96639" w:rsidRPr="00F96639" w:rsidRDefault="00F96639" w:rsidP="00F96639">
      <w:pPr>
        <w:spacing w:after="120" w:line="276" w:lineRule="auto"/>
        <w:jc w:val="center"/>
        <w:rPr>
          <w:b/>
          <w:lang w:val="ru-RU"/>
        </w:rPr>
      </w:pPr>
    </w:p>
    <w:p w14:paraId="4FBDCBB9" w14:textId="3F3D4EC0" w:rsidR="00F96639" w:rsidRPr="00F96639" w:rsidRDefault="00F96639" w:rsidP="00F96639">
      <w:pPr>
        <w:spacing w:after="120" w:line="276" w:lineRule="auto"/>
        <w:jc w:val="center"/>
        <w:rPr>
          <w:b/>
          <w:lang w:val="ru-RU"/>
        </w:rPr>
      </w:pPr>
    </w:p>
    <w:p w14:paraId="22CE8D70" w14:textId="77777777" w:rsidR="00F96639" w:rsidRPr="00F96639" w:rsidRDefault="00F96639" w:rsidP="00F96639">
      <w:pPr>
        <w:spacing w:after="120" w:line="276" w:lineRule="auto"/>
        <w:jc w:val="center"/>
        <w:rPr>
          <w:b/>
        </w:rPr>
      </w:pPr>
      <w:r w:rsidRPr="00F96639">
        <w:rPr>
          <w:b/>
        </w:rPr>
        <w:t>БЛОКИ</w:t>
      </w:r>
    </w:p>
    <w:p w14:paraId="4F0F1E93" w14:textId="77777777" w:rsid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Подписи блоков</w:t>
      </w:r>
    </w:p>
    <w:p w14:paraId="02E9BA69" w14:textId="2DFC1653" w:rsidR="00F96639" w:rsidRPr="00F96639" w:rsidRDefault="00F96639" w:rsidP="00F96639">
      <w:pPr>
        <w:pStyle w:val="a5"/>
        <w:numPr>
          <w:ilvl w:val="0"/>
          <w:numId w:val="37"/>
        </w:numPr>
        <w:spacing w:after="120" w:line="276" w:lineRule="auto"/>
        <w:rPr>
          <w:lang w:val="ru-RU"/>
        </w:rPr>
      </w:pPr>
      <w:r w:rsidRPr="00F96639">
        <w:t>Cambria</w:t>
      </w:r>
      <w:r w:rsidRPr="00F96639">
        <w:rPr>
          <w:lang w:val="ru-RU"/>
        </w:rPr>
        <w:t>, 14, ч</w:t>
      </w:r>
      <w:r w:rsidR="00021469">
        <w:rPr>
          <w:lang w:val="ru-RU"/>
        </w:rPr>
        <w:t>ё</w:t>
      </w:r>
      <w:r w:rsidRPr="00F96639">
        <w:rPr>
          <w:lang w:val="ru-RU"/>
        </w:rPr>
        <w:t>рный, нежирный, посередине.</w:t>
      </w:r>
    </w:p>
    <w:p w14:paraId="26A16223" w14:textId="17B7E0CA" w:rsidR="00EB0206" w:rsidRDefault="00EB0206" w:rsidP="00EB0206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>
        <w:rPr>
          <w:b/>
          <w:lang w:val="ru-RU"/>
        </w:rPr>
        <w:t xml:space="preserve">Расстояние между подписью блока и блоком. </w:t>
      </w:r>
    </w:p>
    <w:p w14:paraId="3857A321" w14:textId="4276BBC8" w:rsidR="00EB0206" w:rsidRPr="00B05A3E" w:rsidRDefault="00EB0206" w:rsidP="00EB0206">
      <w:pPr>
        <w:pStyle w:val="a5"/>
        <w:numPr>
          <w:ilvl w:val="0"/>
          <w:numId w:val="37"/>
        </w:numPr>
        <w:spacing w:after="120" w:line="276" w:lineRule="auto"/>
        <w:rPr>
          <w:highlight w:val="yellow"/>
          <w:lang w:val="ru-RU"/>
        </w:rPr>
      </w:pPr>
      <w:bookmarkStart w:id="0" w:name="_GoBack"/>
      <w:bookmarkEnd w:id="0"/>
      <w:r w:rsidRPr="00B05A3E">
        <w:rPr>
          <w:highlight w:val="yellow"/>
          <w:lang w:val="ru-RU"/>
        </w:rPr>
        <w:t>Одна клеточка (или сколько там пикселей) какое???</w:t>
      </w:r>
    </w:p>
    <w:p w14:paraId="38DDE974" w14:textId="183EB2A2" w:rsid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Подписи портов блоков</w:t>
      </w:r>
      <w:r>
        <w:rPr>
          <w:b/>
          <w:lang w:val="ru-RU"/>
        </w:rPr>
        <w:t xml:space="preserve"> снаружи блоков</w:t>
      </w:r>
    </w:p>
    <w:p w14:paraId="1A18A42A" w14:textId="3FC0A149" w:rsidR="00F96639" w:rsidRPr="00F96639" w:rsidRDefault="00F96639" w:rsidP="00F96639">
      <w:pPr>
        <w:pStyle w:val="a5"/>
        <w:numPr>
          <w:ilvl w:val="0"/>
          <w:numId w:val="37"/>
        </w:numPr>
        <w:spacing w:after="120" w:line="276" w:lineRule="auto"/>
        <w:rPr>
          <w:lang w:val="ru-RU"/>
        </w:rPr>
      </w:pPr>
      <w:r w:rsidRPr="00F96639">
        <w:t>Tahoma</w:t>
      </w:r>
      <w:r w:rsidRPr="00F96639">
        <w:rPr>
          <w:lang w:val="ru-RU"/>
        </w:rPr>
        <w:t>, 10</w:t>
      </w:r>
      <w:r>
        <w:rPr>
          <w:lang w:val="ru-RU"/>
        </w:rPr>
        <w:t xml:space="preserve">, </w:t>
      </w:r>
      <w:r w:rsidRPr="00F96639">
        <w:rPr>
          <w:lang w:val="ru-RU"/>
        </w:rPr>
        <w:t>чёрный, с</w:t>
      </w:r>
      <w:r>
        <w:rPr>
          <w:lang w:val="ru-RU"/>
        </w:rPr>
        <w:t>наружи блока для неподключенных, я</w:t>
      </w:r>
      <w:r w:rsidRPr="00F96639">
        <w:rPr>
          <w:lang w:val="ru-RU"/>
        </w:rPr>
        <w:t>зык определяет разработчик блока</w:t>
      </w:r>
      <w:r>
        <w:rPr>
          <w:lang w:val="ru-RU"/>
        </w:rPr>
        <w:t>.</w:t>
      </w:r>
    </w:p>
    <w:p w14:paraId="1B6F61E3" w14:textId="1455A3D6" w:rsidR="00F96639" w:rsidRPr="00804B80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804B80">
        <w:rPr>
          <w:b/>
          <w:lang w:val="ru-RU"/>
        </w:rPr>
        <w:t>Подписи портов блоков внутри блоков</w:t>
      </w:r>
    </w:p>
    <w:p w14:paraId="551F6408" w14:textId="18B2AD18" w:rsidR="00EB0206" w:rsidRPr="00EB0206" w:rsidRDefault="00804B80" w:rsidP="00EB0206">
      <w:pPr>
        <w:pStyle w:val="a5"/>
        <w:numPr>
          <w:ilvl w:val="0"/>
          <w:numId w:val="37"/>
        </w:numPr>
        <w:spacing w:after="120" w:line="276" w:lineRule="auto"/>
        <w:jc w:val="both"/>
        <w:rPr>
          <w:lang w:val="ru-RU"/>
        </w:rPr>
      </w:pPr>
      <w:r w:rsidRPr="00804B80">
        <w:rPr>
          <w:lang w:val="ru-RU"/>
        </w:rPr>
        <w:t>Должны отсутствовать</w:t>
      </w:r>
    </w:p>
    <w:p w14:paraId="7DCA1369" w14:textId="303E2890" w:rsid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Графический контейнер каждого блока</w:t>
      </w:r>
      <w:r w:rsidRPr="00F96639">
        <w:rPr>
          <w:lang w:val="ru-RU"/>
        </w:rPr>
        <w:t xml:space="preserve"> –</w:t>
      </w:r>
      <w:r w:rsidRPr="00F96639">
        <w:t>Cambria</w:t>
      </w:r>
      <w:r w:rsidRPr="00F96639">
        <w:rPr>
          <w:lang w:val="ru-RU"/>
        </w:rPr>
        <w:t xml:space="preserve">, 14, </w:t>
      </w:r>
      <w:r w:rsidR="00021469">
        <w:rPr>
          <w:lang w:val="ru-RU"/>
        </w:rPr>
        <w:t xml:space="preserve">чёрный, </w:t>
      </w:r>
      <w:r w:rsidRPr="00F96639">
        <w:rPr>
          <w:lang w:val="ru-RU"/>
        </w:rPr>
        <w:t xml:space="preserve">нежирный, по центру блока. </w:t>
      </w:r>
    </w:p>
    <w:p w14:paraId="55A752B5" w14:textId="7EDBCAB5" w:rsidR="00F96639" w:rsidRDefault="00F96639" w:rsidP="00F96639">
      <w:pPr>
        <w:pStyle w:val="a5"/>
        <w:spacing w:after="120" w:line="276" w:lineRule="auto"/>
        <w:ind w:firstLine="720"/>
        <w:rPr>
          <w:b/>
          <w:lang w:val="ru-RU"/>
        </w:rPr>
      </w:pPr>
      <w:r>
        <w:rPr>
          <w:b/>
          <w:lang w:val="ru-RU"/>
        </w:rPr>
        <w:t>Замечание:</w:t>
      </w:r>
    </w:p>
    <w:p w14:paraId="0EB46B6B" w14:textId="77777777" w:rsidR="00F96639" w:rsidRPr="00F96639" w:rsidRDefault="00F96639" w:rsidP="00F96639">
      <w:pPr>
        <w:pStyle w:val="a5"/>
        <w:numPr>
          <w:ilvl w:val="0"/>
          <w:numId w:val="36"/>
        </w:numPr>
        <w:spacing w:after="120" w:line="276" w:lineRule="auto"/>
        <w:rPr>
          <w:b/>
          <w:lang w:val="ru-RU"/>
        </w:rPr>
      </w:pPr>
      <w:r>
        <w:rPr>
          <w:lang w:val="ru-RU"/>
        </w:rPr>
        <w:t>Р</w:t>
      </w:r>
      <w:r w:rsidRPr="00F96639">
        <w:rPr>
          <w:lang w:val="ru-RU"/>
        </w:rPr>
        <w:t xml:space="preserve">азмер </w:t>
      </w:r>
      <w:r>
        <w:rPr>
          <w:lang w:val="ru-RU"/>
        </w:rPr>
        <w:t>подбирается по ситуации</w:t>
      </w:r>
      <w:r w:rsidRPr="00F96639">
        <w:rPr>
          <w:lang w:val="ru-RU"/>
        </w:rPr>
        <w:t>, желательно</w:t>
      </w:r>
      <w:r>
        <w:rPr>
          <w:lang w:val="ru-RU"/>
        </w:rPr>
        <w:t>,</w:t>
      </w:r>
      <w:r w:rsidRPr="00F96639">
        <w:rPr>
          <w:lang w:val="ru-RU"/>
        </w:rPr>
        <w:t xml:space="preserve"> чтобы </w:t>
      </w:r>
      <w:r>
        <w:rPr>
          <w:lang w:val="ru-RU"/>
        </w:rPr>
        <w:t>размер был</w:t>
      </w:r>
      <w:r w:rsidRPr="00F96639">
        <w:rPr>
          <w:lang w:val="ru-RU"/>
        </w:rPr>
        <w:t xml:space="preserve"> близок к размеру подписи блоков.</w:t>
      </w:r>
    </w:p>
    <w:p w14:paraId="5F78EFC0" w14:textId="7B5F3656" w:rsidR="00F96639" w:rsidRPr="00F96639" w:rsidRDefault="00F96639" w:rsidP="00F96639">
      <w:pPr>
        <w:pStyle w:val="a5"/>
        <w:numPr>
          <w:ilvl w:val="0"/>
          <w:numId w:val="36"/>
        </w:numPr>
        <w:spacing w:after="120" w:line="276" w:lineRule="auto"/>
        <w:rPr>
          <w:b/>
          <w:lang w:val="ru-RU"/>
        </w:rPr>
      </w:pPr>
      <w:r w:rsidRPr="00F96639">
        <w:rPr>
          <w:lang w:val="ru-RU"/>
        </w:rPr>
        <w:t>Цвет чёрный, но окончательное решение оставить на усмотрение авторов.</w:t>
      </w:r>
    </w:p>
    <w:p w14:paraId="0584FEC0" w14:textId="77777777" w:rsidR="00F96639" w:rsidRP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b/>
          <w:lang w:val="ru-RU"/>
        </w:rPr>
      </w:pPr>
      <w:r w:rsidRPr="00F96639">
        <w:rPr>
          <w:b/>
          <w:lang w:val="ru-RU"/>
        </w:rPr>
        <w:t>Текст блока «Комментарий»</w:t>
      </w:r>
    </w:p>
    <w:p w14:paraId="3D928433" w14:textId="23530AD9" w:rsidR="00F96639" w:rsidRPr="00F96639" w:rsidRDefault="00F96639" w:rsidP="00F9663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Cambria</w:t>
      </w:r>
      <w:r w:rsidRPr="00F96639">
        <w:rPr>
          <w:lang w:val="ru-RU"/>
        </w:rPr>
        <w:t>, 14, ч</w:t>
      </w:r>
      <w:r w:rsidR="00021469">
        <w:rPr>
          <w:lang w:val="ru-RU"/>
        </w:rPr>
        <w:t>ё</w:t>
      </w:r>
      <w:r w:rsidRPr="00F96639">
        <w:rPr>
          <w:lang w:val="ru-RU"/>
        </w:rPr>
        <w:t>рный, нежирный, по левому краю.</w:t>
      </w:r>
    </w:p>
    <w:p w14:paraId="3D3AE200" w14:textId="69192EE8" w:rsid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Текст блока «Заметка»</w:t>
      </w:r>
    </w:p>
    <w:p w14:paraId="0177D9CC" w14:textId="32F1C8C9" w:rsidR="00F96639" w:rsidRDefault="00F96639" w:rsidP="00F9663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Cambria</w:t>
      </w:r>
      <w:r w:rsidRPr="00F96639">
        <w:rPr>
          <w:lang w:val="ru-RU"/>
        </w:rPr>
        <w:t>, 14, ч</w:t>
      </w:r>
      <w:r w:rsidR="00021469">
        <w:rPr>
          <w:lang w:val="ru-RU"/>
        </w:rPr>
        <w:t>ё</w:t>
      </w:r>
      <w:r w:rsidRPr="00F96639">
        <w:rPr>
          <w:lang w:val="ru-RU"/>
        </w:rPr>
        <w:t>рный, нежирный, по левому краю.</w:t>
      </w:r>
    </w:p>
    <w:p w14:paraId="28A2D47C" w14:textId="77777777" w:rsidR="00F96639" w:rsidRDefault="00F96639" w:rsidP="00F96639">
      <w:pPr>
        <w:pStyle w:val="a5"/>
        <w:numPr>
          <w:ilvl w:val="0"/>
          <w:numId w:val="34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Текст блока «Многострочный текст»</w:t>
      </w:r>
    </w:p>
    <w:p w14:paraId="38E65E23" w14:textId="0F85D2B9" w:rsidR="00F96639" w:rsidRPr="00F96639" w:rsidRDefault="00F96639" w:rsidP="00F9663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Cambria</w:t>
      </w:r>
      <w:r w:rsidRPr="00F96639">
        <w:rPr>
          <w:lang w:val="ru-RU"/>
        </w:rPr>
        <w:t>, 14, ч</w:t>
      </w:r>
      <w:r w:rsidR="00021469">
        <w:rPr>
          <w:lang w:val="ru-RU"/>
        </w:rPr>
        <w:t>ё</w:t>
      </w:r>
      <w:r w:rsidRPr="00F96639">
        <w:rPr>
          <w:lang w:val="ru-RU"/>
        </w:rPr>
        <w:t xml:space="preserve">рный, нежирный, по левому краю. </w:t>
      </w:r>
    </w:p>
    <w:p w14:paraId="01121034" w14:textId="77777777" w:rsidR="00F96639" w:rsidRPr="00F96639" w:rsidRDefault="00F96639" w:rsidP="00F96639">
      <w:pPr>
        <w:spacing w:after="120" w:line="276" w:lineRule="auto"/>
        <w:jc w:val="center"/>
        <w:rPr>
          <w:b/>
          <w:lang w:val="ru-RU"/>
        </w:rPr>
      </w:pPr>
      <w:r w:rsidRPr="00F96639">
        <w:rPr>
          <w:b/>
          <w:lang w:val="ru-RU"/>
        </w:rPr>
        <w:t>ГРАФИКИ (блоки и менеджер данных)</w:t>
      </w:r>
    </w:p>
    <w:p w14:paraId="17F1F6DE" w14:textId="77777777" w:rsidR="00F96639" w:rsidRDefault="00F96639" w:rsidP="00F96639">
      <w:pPr>
        <w:pStyle w:val="a5"/>
        <w:numPr>
          <w:ilvl w:val="0"/>
          <w:numId w:val="39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Заголовок графика</w:t>
      </w:r>
    </w:p>
    <w:p w14:paraId="4E388F71" w14:textId="770B4F07" w:rsidR="00F96639" w:rsidRDefault="00F96639" w:rsidP="00F9663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Microsoft</w:t>
      </w:r>
      <w:r w:rsidRPr="00F96639">
        <w:rPr>
          <w:lang w:val="ru-RU"/>
        </w:rPr>
        <w:t xml:space="preserve"> </w:t>
      </w:r>
      <w:r w:rsidRPr="00F96639">
        <w:t>Sans</w:t>
      </w:r>
      <w:r w:rsidRPr="00F96639">
        <w:rPr>
          <w:lang w:val="ru-RU"/>
        </w:rPr>
        <w:t xml:space="preserve"> </w:t>
      </w:r>
      <w:r w:rsidRPr="00F96639">
        <w:t>Serif</w:t>
      </w:r>
      <w:r w:rsidRPr="00F96639">
        <w:rPr>
          <w:lang w:val="ru-RU"/>
        </w:rPr>
        <w:t>, 18, ч</w:t>
      </w:r>
      <w:r>
        <w:rPr>
          <w:lang w:val="ru-RU"/>
        </w:rPr>
        <w:t>ё</w:t>
      </w:r>
      <w:r w:rsidRPr="00F96639">
        <w:rPr>
          <w:lang w:val="ru-RU"/>
        </w:rPr>
        <w:t>рный, нежирный, посередине.</w:t>
      </w:r>
    </w:p>
    <w:p w14:paraId="36DD0EAF" w14:textId="77777777" w:rsidR="00F96639" w:rsidRDefault="00F96639" w:rsidP="00F96639">
      <w:pPr>
        <w:pStyle w:val="a5"/>
        <w:numPr>
          <w:ilvl w:val="0"/>
          <w:numId w:val="39"/>
        </w:numPr>
        <w:spacing w:after="120" w:line="276" w:lineRule="auto"/>
        <w:rPr>
          <w:lang w:val="ru-RU"/>
        </w:rPr>
      </w:pPr>
      <w:r w:rsidRPr="00F96639">
        <w:rPr>
          <w:b/>
          <w:lang w:val="ru-RU"/>
        </w:rPr>
        <w:t>Название осей</w:t>
      </w:r>
    </w:p>
    <w:p w14:paraId="017DCBA9" w14:textId="6DC46F89" w:rsidR="00F96639" w:rsidRDefault="00F96639" w:rsidP="00F9663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Microsoft</w:t>
      </w:r>
      <w:r w:rsidRPr="00F96639">
        <w:rPr>
          <w:lang w:val="ru-RU"/>
        </w:rPr>
        <w:t xml:space="preserve"> </w:t>
      </w:r>
      <w:r w:rsidRPr="00F96639">
        <w:t>Sans</w:t>
      </w:r>
      <w:r w:rsidRPr="00F96639">
        <w:rPr>
          <w:lang w:val="ru-RU"/>
        </w:rPr>
        <w:t xml:space="preserve"> </w:t>
      </w:r>
      <w:r w:rsidRPr="00F96639">
        <w:t>Serif</w:t>
      </w:r>
      <w:r w:rsidRPr="00F96639">
        <w:rPr>
          <w:lang w:val="ru-RU"/>
        </w:rPr>
        <w:t>, 12</w:t>
      </w:r>
      <w:r>
        <w:rPr>
          <w:lang w:val="ru-RU"/>
        </w:rPr>
        <w:t>, чё</w:t>
      </w:r>
      <w:r w:rsidRPr="00F96639">
        <w:rPr>
          <w:lang w:val="ru-RU"/>
        </w:rPr>
        <w:t>рный, нежирный, посередине.</w:t>
      </w:r>
    </w:p>
    <w:p w14:paraId="692B0858" w14:textId="77777777" w:rsidR="00021469" w:rsidRDefault="00F96639" w:rsidP="00F96639">
      <w:pPr>
        <w:pStyle w:val="a5"/>
        <w:numPr>
          <w:ilvl w:val="0"/>
          <w:numId w:val="39"/>
        </w:numPr>
        <w:spacing w:after="120" w:line="276" w:lineRule="auto"/>
        <w:rPr>
          <w:lang w:val="ru-RU"/>
        </w:rPr>
      </w:pPr>
      <w:r w:rsidRPr="00021469">
        <w:rPr>
          <w:b/>
          <w:lang w:val="ru-RU"/>
        </w:rPr>
        <w:t>Шкалы осей</w:t>
      </w:r>
    </w:p>
    <w:p w14:paraId="791F8E64" w14:textId="55C6741A" w:rsidR="00F96639" w:rsidRDefault="00F96639" w:rsidP="0002146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Microsoft</w:t>
      </w:r>
      <w:r w:rsidRPr="00F96639">
        <w:rPr>
          <w:lang w:val="ru-RU"/>
        </w:rPr>
        <w:t xml:space="preserve"> </w:t>
      </w:r>
      <w:r w:rsidRPr="00F96639">
        <w:t>Sans</w:t>
      </w:r>
      <w:r w:rsidRPr="00F96639">
        <w:rPr>
          <w:lang w:val="ru-RU"/>
        </w:rPr>
        <w:t xml:space="preserve"> </w:t>
      </w:r>
      <w:r w:rsidRPr="00F96639">
        <w:t>Serif</w:t>
      </w:r>
      <w:r w:rsidRPr="00F96639">
        <w:rPr>
          <w:lang w:val="ru-RU"/>
        </w:rPr>
        <w:t>, 10</w:t>
      </w:r>
      <w:r w:rsidR="00021469">
        <w:rPr>
          <w:lang w:val="ru-RU"/>
        </w:rPr>
        <w:t>, чё</w:t>
      </w:r>
      <w:r w:rsidRPr="00F96639">
        <w:rPr>
          <w:lang w:val="ru-RU"/>
        </w:rPr>
        <w:t>рный, нежирный, посередине.</w:t>
      </w:r>
    </w:p>
    <w:p w14:paraId="22B37739" w14:textId="77777777" w:rsidR="00021469" w:rsidRDefault="00F96639" w:rsidP="00F96639">
      <w:pPr>
        <w:pStyle w:val="a5"/>
        <w:numPr>
          <w:ilvl w:val="0"/>
          <w:numId w:val="39"/>
        </w:numPr>
        <w:spacing w:after="120" w:line="276" w:lineRule="auto"/>
        <w:rPr>
          <w:lang w:val="ru-RU"/>
        </w:rPr>
      </w:pPr>
      <w:r w:rsidRPr="00021469">
        <w:rPr>
          <w:b/>
          <w:lang w:val="ru-RU"/>
        </w:rPr>
        <w:t>Легенда графика</w:t>
      </w:r>
    </w:p>
    <w:p w14:paraId="7F397612" w14:textId="050E0EE8" w:rsidR="00F96639" w:rsidRDefault="00F96639" w:rsidP="00021469">
      <w:pPr>
        <w:pStyle w:val="a5"/>
        <w:numPr>
          <w:ilvl w:val="0"/>
          <w:numId w:val="38"/>
        </w:numPr>
        <w:spacing w:after="120" w:line="276" w:lineRule="auto"/>
        <w:rPr>
          <w:lang w:val="ru-RU"/>
        </w:rPr>
      </w:pPr>
      <w:r w:rsidRPr="00F96639">
        <w:t>Microsoft</w:t>
      </w:r>
      <w:r w:rsidRPr="00F96639">
        <w:rPr>
          <w:lang w:val="ru-RU"/>
        </w:rPr>
        <w:t xml:space="preserve"> </w:t>
      </w:r>
      <w:r w:rsidRPr="00F96639">
        <w:t>Sans</w:t>
      </w:r>
      <w:r w:rsidRPr="00F96639">
        <w:rPr>
          <w:lang w:val="ru-RU"/>
        </w:rPr>
        <w:t xml:space="preserve"> </w:t>
      </w:r>
      <w:r w:rsidRPr="00F96639">
        <w:t>Serif</w:t>
      </w:r>
      <w:r w:rsidR="00021469">
        <w:rPr>
          <w:lang w:val="ru-RU"/>
        </w:rPr>
        <w:t xml:space="preserve">, </w:t>
      </w:r>
      <w:r w:rsidRPr="00F96639">
        <w:rPr>
          <w:lang w:val="ru-RU"/>
        </w:rPr>
        <w:t xml:space="preserve">12, </w:t>
      </w:r>
      <w:r w:rsidR="00021469">
        <w:rPr>
          <w:lang w:val="ru-RU"/>
        </w:rPr>
        <w:t>чё</w:t>
      </w:r>
      <w:r w:rsidRPr="00F96639">
        <w:rPr>
          <w:lang w:val="ru-RU"/>
        </w:rPr>
        <w:t>рный, нежирный, посередине.</w:t>
      </w:r>
    </w:p>
    <w:p w14:paraId="075E8C0A" w14:textId="66293CA3" w:rsidR="00021469" w:rsidRDefault="00021469" w:rsidP="00021469">
      <w:pPr>
        <w:spacing w:after="120" w:line="276" w:lineRule="auto"/>
        <w:rPr>
          <w:lang w:val="ru-RU"/>
        </w:rPr>
      </w:pPr>
    </w:p>
    <w:p w14:paraId="57082316" w14:textId="6E36F614" w:rsidR="00021469" w:rsidRDefault="00021469" w:rsidP="00021469">
      <w:pPr>
        <w:spacing w:after="120" w:line="276" w:lineRule="auto"/>
        <w:rPr>
          <w:lang w:val="ru-RU"/>
        </w:rPr>
      </w:pPr>
    </w:p>
    <w:p w14:paraId="4D8B5D78" w14:textId="768D9656" w:rsidR="00021469" w:rsidRDefault="00021469" w:rsidP="00021469">
      <w:pPr>
        <w:spacing w:after="120" w:line="276" w:lineRule="auto"/>
        <w:rPr>
          <w:lang w:val="ru-RU"/>
        </w:rPr>
      </w:pPr>
    </w:p>
    <w:p w14:paraId="30CD67F7" w14:textId="531A38FC" w:rsidR="00021469" w:rsidRDefault="00021469" w:rsidP="00021469">
      <w:pPr>
        <w:spacing w:after="120" w:line="276" w:lineRule="auto"/>
        <w:rPr>
          <w:lang w:val="ru-RU"/>
        </w:rPr>
      </w:pPr>
    </w:p>
    <w:p w14:paraId="3008F59D" w14:textId="62C3483F" w:rsidR="00021469" w:rsidRDefault="00021469" w:rsidP="00021469">
      <w:pPr>
        <w:spacing w:after="120" w:line="276" w:lineRule="auto"/>
        <w:rPr>
          <w:lang w:val="ru-RU"/>
        </w:rPr>
      </w:pPr>
    </w:p>
    <w:p w14:paraId="2C21FFB5" w14:textId="33511B06" w:rsidR="00021469" w:rsidRDefault="00021469" w:rsidP="00021469">
      <w:pPr>
        <w:spacing w:after="120" w:line="276" w:lineRule="auto"/>
        <w:rPr>
          <w:lang w:val="ru-RU"/>
        </w:rPr>
      </w:pPr>
    </w:p>
    <w:p w14:paraId="64071944" w14:textId="574CAB36" w:rsidR="00021469" w:rsidRPr="00021469" w:rsidRDefault="00021469" w:rsidP="00021469">
      <w:pPr>
        <w:spacing w:after="120" w:line="276" w:lineRule="auto"/>
        <w:jc w:val="center"/>
        <w:rPr>
          <w:b/>
          <w:lang w:val="ru-RU"/>
        </w:rPr>
      </w:pPr>
      <w:r w:rsidRPr="00021469">
        <w:rPr>
          <w:b/>
          <w:lang w:val="ru-RU"/>
        </w:rPr>
        <w:t>ЗАМЕТКА</w:t>
      </w:r>
    </w:p>
    <w:p w14:paraId="5A738580" w14:textId="77777777" w:rsidR="00F96639" w:rsidRPr="00F96639" w:rsidRDefault="00F96639" w:rsidP="00F96639">
      <w:pPr>
        <w:spacing w:after="120" w:line="276" w:lineRule="auto"/>
        <w:ind w:firstLine="426"/>
        <w:rPr>
          <w:lang w:val="ru-RU"/>
        </w:rPr>
      </w:pPr>
      <w:r w:rsidRPr="00F96639">
        <w:rPr>
          <w:lang w:val="ru-RU"/>
        </w:rPr>
        <w:t xml:space="preserve">Все же стоит эту информацию добавить сюда, чтобы потом не вспоминать: </w:t>
      </w:r>
    </w:p>
    <w:p w14:paraId="1CD56E2C" w14:textId="70A0B13E" w:rsidR="00F96639" w:rsidRPr="00021469" w:rsidRDefault="00F96639" w:rsidP="00021469">
      <w:pPr>
        <w:spacing w:after="120" w:line="276" w:lineRule="auto"/>
        <w:ind w:left="1440"/>
        <w:jc w:val="both"/>
        <w:rPr>
          <w:lang w:val="ru-RU"/>
        </w:rPr>
      </w:pPr>
      <w:r w:rsidRPr="00021469">
        <w:rPr>
          <w:lang w:val="ru-RU"/>
        </w:rPr>
        <w:t xml:space="preserve">Нужно задуматься вот о чем: если рассматривать версию под операционные системы </w:t>
      </w:r>
      <w:r w:rsidRPr="00F96639">
        <w:t>Linux</w:t>
      </w:r>
      <w:r w:rsidRPr="00021469">
        <w:rPr>
          <w:lang w:val="ru-RU"/>
        </w:rPr>
        <w:t xml:space="preserve">, то в них набор шрифтов будет отличаться от того, какой присутствует в операционных системах </w:t>
      </w:r>
      <w:r w:rsidRPr="00F96639">
        <w:t>Windows</w:t>
      </w:r>
      <w:r w:rsidRPr="00021469">
        <w:rPr>
          <w:lang w:val="ru-RU"/>
        </w:rPr>
        <w:t xml:space="preserve">. </w:t>
      </w:r>
      <w:r w:rsidR="00804B80">
        <w:rPr>
          <w:lang w:val="ru-RU"/>
        </w:rPr>
        <w:t>Неизвестна</w:t>
      </w:r>
      <w:r w:rsidR="00021469" w:rsidRPr="00021469">
        <w:rPr>
          <w:lang w:val="ru-RU"/>
        </w:rPr>
        <w:t xml:space="preserve"> </w:t>
      </w:r>
      <w:r w:rsidR="00804B80" w:rsidRPr="00021469">
        <w:rPr>
          <w:lang w:val="ru-RU"/>
        </w:rPr>
        <w:t>перспектива</w:t>
      </w:r>
      <w:r w:rsidR="00021469" w:rsidRPr="00021469">
        <w:rPr>
          <w:lang w:val="ru-RU"/>
        </w:rPr>
        <w:t xml:space="preserve"> </w:t>
      </w:r>
      <w:r w:rsidRPr="00021469">
        <w:rPr>
          <w:lang w:val="ru-RU"/>
        </w:rPr>
        <w:t xml:space="preserve">использования </w:t>
      </w:r>
      <w:r w:rsidRPr="00F96639">
        <w:t>SimInTech</w:t>
      </w:r>
      <w:r w:rsidRPr="00021469">
        <w:rPr>
          <w:lang w:val="ru-RU"/>
        </w:rPr>
        <w:t xml:space="preserve"> под ОС </w:t>
      </w:r>
      <w:r w:rsidRPr="00F96639">
        <w:t>Linux</w:t>
      </w:r>
      <w:r w:rsidRPr="00021469">
        <w:rPr>
          <w:lang w:val="ru-RU"/>
        </w:rPr>
        <w:t xml:space="preserve">, но если допускать в далекой перспективе, что </w:t>
      </w:r>
      <w:r w:rsidRPr="00F96639">
        <w:t>SimInTech</w:t>
      </w:r>
      <w:r w:rsidRPr="00021469">
        <w:rPr>
          <w:lang w:val="ru-RU"/>
        </w:rPr>
        <w:t xml:space="preserve"> будет использоваться под ОС </w:t>
      </w:r>
      <w:r w:rsidRPr="00F96639">
        <w:t>Linux</w:t>
      </w:r>
      <w:r w:rsidRPr="00021469">
        <w:rPr>
          <w:lang w:val="ru-RU"/>
        </w:rPr>
        <w:t>, то шрифты должны быть выбраны так, чтобы они были и в той, и в другой ОС, и нас всем устраивали. Таким образом в дальнейшем не придется производить двойную работу по отображению и поддержке тех или иных шрифтов.</w:t>
      </w:r>
    </w:p>
    <w:p w14:paraId="68B8EF28" w14:textId="77777777" w:rsidR="00F96639" w:rsidRPr="00F96639" w:rsidRDefault="00F96639" w:rsidP="00F96639">
      <w:pPr>
        <w:pStyle w:val="WW-Default"/>
        <w:spacing w:after="120"/>
        <w:contextualSpacing/>
        <w:jc w:val="both"/>
        <w:rPr>
          <w:rFonts w:ascii="Times New Roman" w:hAnsi="Times New Roman"/>
        </w:rPr>
      </w:pPr>
    </w:p>
    <w:sectPr w:rsidR="00F96639" w:rsidRPr="00F96639" w:rsidSect="00134FD8">
      <w:headerReference w:type="even" r:id="rId7"/>
      <w:headerReference w:type="default" r:id="rId8"/>
      <w:footerReference w:type="even" r:id="rId9"/>
      <w:pgSz w:w="11900" w:h="16820"/>
      <w:pgMar w:top="142" w:right="701" w:bottom="284" w:left="1134" w:header="43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59163" w14:textId="77777777" w:rsidR="006C4BA4" w:rsidRDefault="006C4BA4">
      <w:r>
        <w:separator/>
      </w:r>
    </w:p>
  </w:endnote>
  <w:endnote w:type="continuationSeparator" w:id="0">
    <w:p w14:paraId="747F7F05" w14:textId="77777777" w:rsidR="006C4BA4" w:rsidRDefault="006C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cida Grande CY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5BFF" w14:textId="77777777" w:rsidR="00106B12" w:rsidRPr="00793169" w:rsidRDefault="006C4BA4" w:rsidP="00106B12">
    <w:pPr>
      <w:pStyle w:val="af1"/>
      <w:rPr>
        <w:sz w:val="20"/>
        <w:szCs w:val="20"/>
        <w:lang w:val="ru-RU"/>
      </w:rPr>
    </w:pPr>
    <w:hyperlink r:id="rId1" w:history="1">
      <w:r w:rsidR="00106B12" w:rsidRPr="00793169">
        <w:rPr>
          <w:rStyle w:val="a9"/>
          <w:noProof/>
          <w:sz w:val="20"/>
          <w:szCs w:val="20"/>
          <w:lang w:val="ru-RU"/>
        </w:rPr>
        <w:t>i.kolotyrkin@3v-services.com</w:t>
      </w:r>
    </w:hyperlink>
    <w:r w:rsidR="00106B12" w:rsidRPr="00793169">
      <w:rPr>
        <w:noProof/>
        <w:sz w:val="20"/>
        <w:szCs w:val="20"/>
        <w:lang w:val="ru-RU"/>
      </w:rPr>
      <w:t>, +7 916 58 22</w:t>
    </w:r>
    <w:r w:rsidR="00106B12">
      <w:rPr>
        <w:noProof/>
        <w:sz w:val="20"/>
        <w:szCs w:val="20"/>
        <w:lang w:val="ru-RU"/>
      </w:rPr>
      <w:t> </w:t>
    </w:r>
    <w:r w:rsidR="00106B12" w:rsidRPr="00793169">
      <w:rPr>
        <w:noProof/>
        <w:sz w:val="20"/>
        <w:szCs w:val="20"/>
        <w:lang w:val="ru-RU"/>
      </w:rPr>
      <w:t>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A0AF" w14:textId="77777777" w:rsidR="006C4BA4" w:rsidRDefault="006C4BA4">
      <w:r>
        <w:separator/>
      </w:r>
    </w:p>
  </w:footnote>
  <w:footnote w:type="continuationSeparator" w:id="0">
    <w:p w14:paraId="39E289CF" w14:textId="77777777" w:rsidR="006C4BA4" w:rsidRDefault="006C4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E4BC" w14:textId="77777777" w:rsidR="00106B12" w:rsidRDefault="00106B12" w:rsidP="00106B12">
    <w:pPr>
      <w:pStyle w:val="WW-Default"/>
      <w:spacing w:after="0"/>
      <w:jc w:val="right"/>
      <w:rPr>
        <w:rFonts w:ascii="Times New Roman Bold" w:hAnsi="Times New Roman Bold"/>
        <w:sz w:val="32"/>
      </w:rPr>
    </w:pPr>
    <w:r>
      <w:rPr>
        <w:rFonts w:ascii="Times New Roman" w:hAnsi="Times New Roman"/>
        <w:noProof/>
        <w:sz w:val="28"/>
      </w:rPr>
      <w:drawing>
        <wp:anchor distT="0" distB="0" distL="114300" distR="114300" simplePos="0" relativeHeight="251661312" behindDoc="0" locked="0" layoutInCell="1" allowOverlap="1" wp14:anchorId="37119B51" wp14:editId="398050C3">
          <wp:simplePos x="0" y="0"/>
          <wp:positionH relativeFrom="column">
            <wp:posOffset>123190</wp:posOffset>
          </wp:positionH>
          <wp:positionV relativeFrom="paragraph">
            <wp:posOffset>-117475</wp:posOffset>
          </wp:positionV>
          <wp:extent cx="2532380" cy="864870"/>
          <wp:effectExtent l="0" t="0" r="7620" b="0"/>
          <wp:wrapTight wrapText="bothSides">
            <wp:wrapPolygon edited="0">
              <wp:start x="0" y="0"/>
              <wp:lineTo x="0" y="20934"/>
              <wp:lineTo x="21448" y="20934"/>
              <wp:lineTo x="21448" y="0"/>
              <wp:lineTo x="0" y="0"/>
            </wp:wrapPolygon>
          </wp:wrapTight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Снимок экрана 2016-07-04 в 9.01.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380" cy="8648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 xml:space="preserve">                </w:t>
    </w:r>
    <w:r>
      <w:rPr>
        <w:rFonts w:ascii="Times New Roman Bold" w:hAnsi="Times New Roman Bold"/>
        <w:sz w:val="28"/>
      </w:rPr>
      <w:t>ООО</w:t>
    </w:r>
    <w:r>
      <w:rPr>
        <w:rFonts w:ascii="Times New Roman" w:hAnsi="Times New Roman"/>
        <w:sz w:val="28"/>
      </w:rPr>
      <w:t xml:space="preserve"> </w:t>
    </w:r>
    <w:r>
      <w:rPr>
        <w:rFonts w:ascii="Times New Roman Bold" w:hAnsi="Times New Roman Bold"/>
        <w:sz w:val="32"/>
      </w:rPr>
      <w:t>“3В Сервис”</w:t>
    </w:r>
  </w:p>
  <w:p w14:paraId="5CDD0465" w14:textId="77777777" w:rsidR="00106B12" w:rsidRDefault="00106B12" w:rsidP="00106B12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 Bold" w:hAnsi="Times New Roman Bold"/>
        <w:sz w:val="32"/>
      </w:rPr>
      <w:t xml:space="preserve">         </w:t>
    </w:r>
    <w:r>
      <w:rPr>
        <w:rFonts w:ascii="Times New Roman" w:hAnsi="Times New Roman"/>
      </w:rPr>
      <w:t>РФ, 115191, г. Москва, Гамсоновский пер., д.2, стр.1</w:t>
    </w:r>
  </w:p>
  <w:p w14:paraId="25FE7986" w14:textId="77777777" w:rsidR="00106B12" w:rsidRDefault="00106B12" w:rsidP="00106B12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" w:hAnsi="Times New Roman"/>
      </w:rPr>
      <w:t>Тел. (495) 221-22-53</w:t>
    </w:r>
  </w:p>
  <w:p w14:paraId="2E88D38F" w14:textId="77777777" w:rsidR="00106B12" w:rsidRDefault="006C4BA4" w:rsidP="00106B12">
    <w:pPr>
      <w:pStyle w:val="WW-Default"/>
      <w:spacing w:after="0" w:line="240" w:lineRule="auto"/>
      <w:jc w:val="right"/>
      <w:rPr>
        <w:rFonts w:ascii="Times New Roman" w:hAnsi="Times New Roman"/>
      </w:rPr>
    </w:pPr>
    <w:hyperlink r:id="rId2" w:history="1">
      <w:r w:rsidR="00106B12">
        <w:rPr>
          <w:rStyle w:val="InternetLink"/>
          <w:rFonts w:ascii="Times New Roman" w:hAnsi="Times New Roman"/>
        </w:rPr>
        <w:t>www.3v-services.com</w:t>
      </w:r>
    </w:hyperlink>
    <w:r w:rsidR="00106B12">
      <w:rPr>
        <w:rFonts w:ascii="Times New Roman" w:hAnsi="Times New Roman"/>
      </w:rPr>
      <w:t xml:space="preserve"> </w:t>
    </w:r>
  </w:p>
  <w:p w14:paraId="5228F289" w14:textId="77777777" w:rsidR="00106B12" w:rsidRDefault="00106B12" w:rsidP="00106B12">
    <w:pPr>
      <w:pStyle w:val="WW-Default"/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___________________________________________________________________________________________</w:t>
    </w:r>
  </w:p>
  <w:p w14:paraId="07ED4698" w14:textId="77777777" w:rsidR="00106B12" w:rsidRPr="00106B12" w:rsidRDefault="00106B12">
    <w:pPr>
      <w:pStyle w:val="af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5FAF" w14:textId="77777777" w:rsidR="000F1C55" w:rsidRDefault="000F1C55" w:rsidP="00BE5D7D">
    <w:pPr>
      <w:pStyle w:val="WW-Default"/>
      <w:spacing w:after="0"/>
      <w:jc w:val="right"/>
      <w:rPr>
        <w:rFonts w:ascii="Times New Roman Bold" w:hAnsi="Times New Roman Bold"/>
        <w:sz w:val="32"/>
      </w:rPr>
    </w:pPr>
    <w:r>
      <w:rPr>
        <w:rFonts w:ascii="Times New Roman" w:hAnsi="Times New Roman"/>
        <w:noProof/>
        <w:sz w:val="28"/>
      </w:rPr>
      <w:drawing>
        <wp:anchor distT="0" distB="0" distL="114300" distR="114300" simplePos="0" relativeHeight="251659264" behindDoc="0" locked="0" layoutInCell="1" allowOverlap="1" wp14:anchorId="0AA7169E" wp14:editId="471B73B4">
          <wp:simplePos x="0" y="0"/>
          <wp:positionH relativeFrom="column">
            <wp:posOffset>123190</wp:posOffset>
          </wp:positionH>
          <wp:positionV relativeFrom="paragraph">
            <wp:posOffset>-117475</wp:posOffset>
          </wp:positionV>
          <wp:extent cx="2532380" cy="864870"/>
          <wp:effectExtent l="0" t="0" r="7620" b="0"/>
          <wp:wrapTight wrapText="bothSides">
            <wp:wrapPolygon edited="0">
              <wp:start x="0" y="0"/>
              <wp:lineTo x="0" y="20934"/>
              <wp:lineTo x="21448" y="20934"/>
              <wp:lineTo x="21448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Снимок экрана 2016-07-04 в 9.01.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380" cy="8648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 xml:space="preserve">                </w:t>
    </w:r>
    <w:r>
      <w:rPr>
        <w:rFonts w:ascii="Times New Roman Bold" w:hAnsi="Times New Roman Bold"/>
        <w:sz w:val="28"/>
      </w:rPr>
      <w:t>ООО</w:t>
    </w:r>
    <w:r>
      <w:rPr>
        <w:rFonts w:ascii="Times New Roman" w:hAnsi="Times New Roman"/>
        <w:sz w:val="28"/>
      </w:rPr>
      <w:t xml:space="preserve"> </w:t>
    </w:r>
    <w:r>
      <w:rPr>
        <w:rFonts w:ascii="Times New Roman Bold" w:hAnsi="Times New Roman Bold"/>
        <w:sz w:val="32"/>
      </w:rPr>
      <w:t>“3В Сервис”</w:t>
    </w:r>
  </w:p>
  <w:p w14:paraId="257C9810" w14:textId="77777777" w:rsidR="000F1C55" w:rsidRDefault="000F1C55" w:rsidP="00BE5D7D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 Bold" w:hAnsi="Times New Roman Bold"/>
        <w:sz w:val="32"/>
      </w:rPr>
      <w:t xml:space="preserve">         </w:t>
    </w:r>
    <w:r>
      <w:rPr>
        <w:rFonts w:ascii="Times New Roman" w:hAnsi="Times New Roman"/>
      </w:rPr>
      <w:t>РФ, 115191, г. Москва, Гамсоновский пер., д.2, стр.1</w:t>
    </w:r>
  </w:p>
  <w:p w14:paraId="37E26F56" w14:textId="77777777" w:rsidR="000F1C55" w:rsidRDefault="000F1C55" w:rsidP="00BE5D7D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" w:hAnsi="Times New Roman"/>
      </w:rPr>
      <w:t>Тел. (495) 221-22-53</w:t>
    </w:r>
  </w:p>
  <w:p w14:paraId="04D601B3" w14:textId="77777777" w:rsidR="000F1C55" w:rsidRDefault="006C4BA4" w:rsidP="00BE5D7D">
    <w:pPr>
      <w:pStyle w:val="WW-Default"/>
      <w:spacing w:after="0" w:line="240" w:lineRule="auto"/>
      <w:jc w:val="right"/>
      <w:rPr>
        <w:rFonts w:ascii="Times New Roman" w:hAnsi="Times New Roman"/>
      </w:rPr>
    </w:pPr>
    <w:hyperlink r:id="rId2" w:history="1">
      <w:r w:rsidR="000F1C55">
        <w:rPr>
          <w:rStyle w:val="InternetLink"/>
          <w:rFonts w:ascii="Times New Roman" w:hAnsi="Times New Roman"/>
        </w:rPr>
        <w:t>www.3v-services.com</w:t>
      </w:r>
    </w:hyperlink>
    <w:r w:rsidR="000F1C55">
      <w:rPr>
        <w:rFonts w:ascii="Times New Roman" w:hAnsi="Times New Roman"/>
      </w:rPr>
      <w:t xml:space="preserve"> </w:t>
    </w:r>
  </w:p>
  <w:p w14:paraId="210BE022" w14:textId="77777777" w:rsidR="000F1C55" w:rsidRDefault="000F1C55" w:rsidP="00BE5D7D">
    <w:pPr>
      <w:pStyle w:val="WW-Default"/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___________________________________________________________________________________________</w:t>
    </w:r>
  </w:p>
  <w:p w14:paraId="5FA2435A" w14:textId="77777777" w:rsidR="000F1C55" w:rsidRPr="00A06B1D" w:rsidRDefault="000F1C55" w:rsidP="00BE5D7D">
    <w:pPr>
      <w:pStyle w:val="WW-Default"/>
      <w:spacing w:after="0" w:line="240" w:lineRule="auto"/>
      <w:rPr>
        <w:rFonts w:ascii="Times New Roman" w:hAnsi="Times New Roman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91C2C44"/>
    <w:multiLevelType w:val="hybridMultilevel"/>
    <w:tmpl w:val="EBC6C3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B51602D"/>
    <w:multiLevelType w:val="hybridMultilevel"/>
    <w:tmpl w:val="C5DAC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A195B"/>
    <w:multiLevelType w:val="hybridMultilevel"/>
    <w:tmpl w:val="B808ADDE"/>
    <w:lvl w:ilvl="0" w:tplc="98EC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20191"/>
    <w:multiLevelType w:val="hybridMultilevel"/>
    <w:tmpl w:val="C2FAA952"/>
    <w:lvl w:ilvl="0" w:tplc="9A88EF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E532E6B"/>
    <w:multiLevelType w:val="hybridMultilevel"/>
    <w:tmpl w:val="E29029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21441B8"/>
    <w:multiLevelType w:val="hybridMultilevel"/>
    <w:tmpl w:val="086EB4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AF42A9"/>
    <w:multiLevelType w:val="hybridMultilevel"/>
    <w:tmpl w:val="3886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F1B68"/>
    <w:multiLevelType w:val="hybridMultilevel"/>
    <w:tmpl w:val="5A0A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815C16"/>
    <w:multiLevelType w:val="hybridMultilevel"/>
    <w:tmpl w:val="F748319E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4" w15:restartNumberingAfterBreak="0">
    <w:nsid w:val="1E6A078C"/>
    <w:multiLevelType w:val="hybridMultilevel"/>
    <w:tmpl w:val="5F9AF18A"/>
    <w:lvl w:ilvl="0" w:tplc="04190011">
      <w:start w:val="1"/>
      <w:numFmt w:val="decimal"/>
      <w:lvlText w:val="%1)"/>
      <w:lvlJc w:val="left"/>
      <w:pPr>
        <w:ind w:left="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E7529"/>
    <w:multiLevelType w:val="hybridMultilevel"/>
    <w:tmpl w:val="03CACE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A46117"/>
    <w:multiLevelType w:val="hybridMultilevel"/>
    <w:tmpl w:val="E07C8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3486020"/>
    <w:multiLevelType w:val="hybridMultilevel"/>
    <w:tmpl w:val="B414DCCC"/>
    <w:lvl w:ilvl="0" w:tplc="6AB2C42E">
      <w:start w:val="222"/>
      <w:numFmt w:val="decimal"/>
      <w:lvlText w:val="%1"/>
      <w:lvlJc w:val="left"/>
      <w:pPr>
        <w:ind w:left="1068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5C56C6"/>
    <w:multiLevelType w:val="hybridMultilevel"/>
    <w:tmpl w:val="4036A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4F0F8A"/>
    <w:multiLevelType w:val="hybridMultilevel"/>
    <w:tmpl w:val="BF56DED8"/>
    <w:lvl w:ilvl="0" w:tplc="50DC984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787D1E"/>
    <w:multiLevelType w:val="hybridMultilevel"/>
    <w:tmpl w:val="F3C20E66"/>
    <w:lvl w:ilvl="0" w:tplc="93EC2DE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1154DAF"/>
    <w:multiLevelType w:val="hybridMultilevel"/>
    <w:tmpl w:val="08A86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C4D4E"/>
    <w:multiLevelType w:val="hybridMultilevel"/>
    <w:tmpl w:val="D29EB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1F2442"/>
    <w:multiLevelType w:val="hybridMultilevel"/>
    <w:tmpl w:val="3EC0B0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416C06"/>
    <w:multiLevelType w:val="hybridMultilevel"/>
    <w:tmpl w:val="CEB47F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9B11464"/>
    <w:multiLevelType w:val="hybridMultilevel"/>
    <w:tmpl w:val="1CE4C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D289D"/>
    <w:multiLevelType w:val="hybridMultilevel"/>
    <w:tmpl w:val="B3E04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925B85"/>
    <w:multiLevelType w:val="hybridMultilevel"/>
    <w:tmpl w:val="AE22C2F0"/>
    <w:lvl w:ilvl="0" w:tplc="50EA8AAE">
      <w:start w:val="1"/>
      <w:numFmt w:val="decimal"/>
      <w:lvlText w:val="%1."/>
      <w:lvlJc w:val="left"/>
      <w:pPr>
        <w:ind w:left="2024" w:hanging="1020"/>
      </w:pPr>
      <w:rPr>
        <w:rFonts w:eastAsia="ヒラギノ角ゴ Pro W3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639E6CE8"/>
    <w:multiLevelType w:val="hybridMultilevel"/>
    <w:tmpl w:val="90C8F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FE590F"/>
    <w:multiLevelType w:val="hybridMultilevel"/>
    <w:tmpl w:val="4C2817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AD4202C"/>
    <w:multiLevelType w:val="hybridMultilevel"/>
    <w:tmpl w:val="E368A182"/>
    <w:lvl w:ilvl="0" w:tplc="833065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A2BA5"/>
    <w:multiLevelType w:val="hybridMultilevel"/>
    <w:tmpl w:val="333E55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F4CE3"/>
    <w:multiLevelType w:val="hybridMultilevel"/>
    <w:tmpl w:val="D62CD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0A65265"/>
    <w:multiLevelType w:val="hybridMultilevel"/>
    <w:tmpl w:val="95BE3470"/>
    <w:lvl w:ilvl="0" w:tplc="1DB4E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1E57D0"/>
    <w:multiLevelType w:val="hybridMultilevel"/>
    <w:tmpl w:val="FEC46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4B317F"/>
    <w:multiLevelType w:val="hybridMultilevel"/>
    <w:tmpl w:val="12ACC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20407"/>
    <w:multiLevelType w:val="hybridMultilevel"/>
    <w:tmpl w:val="7A6C04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2002FA"/>
    <w:multiLevelType w:val="hybridMultilevel"/>
    <w:tmpl w:val="E23233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5"/>
  </w:num>
  <w:num w:numId="7">
    <w:abstractNumId w:val="19"/>
  </w:num>
  <w:num w:numId="8">
    <w:abstractNumId w:val="27"/>
  </w:num>
  <w:num w:numId="9">
    <w:abstractNumId w:val="8"/>
  </w:num>
  <w:num w:numId="10">
    <w:abstractNumId w:val="30"/>
  </w:num>
  <w:num w:numId="11">
    <w:abstractNumId w:val="7"/>
  </w:num>
  <w:num w:numId="12">
    <w:abstractNumId w:val="33"/>
  </w:num>
  <w:num w:numId="13">
    <w:abstractNumId w:val="12"/>
  </w:num>
  <w:num w:numId="14">
    <w:abstractNumId w:val="12"/>
  </w:num>
  <w:num w:numId="15">
    <w:abstractNumId w:val="9"/>
  </w:num>
  <w:num w:numId="16">
    <w:abstractNumId w:val="36"/>
  </w:num>
  <w:num w:numId="17">
    <w:abstractNumId w:val="28"/>
  </w:num>
  <w:num w:numId="18">
    <w:abstractNumId w:val="23"/>
  </w:num>
  <w:num w:numId="19">
    <w:abstractNumId w:val="34"/>
  </w:num>
  <w:num w:numId="20">
    <w:abstractNumId w:val="15"/>
  </w:num>
  <w:num w:numId="21">
    <w:abstractNumId w:val="18"/>
  </w:num>
  <w:num w:numId="22">
    <w:abstractNumId w:val="32"/>
  </w:num>
  <w:num w:numId="23">
    <w:abstractNumId w:val="5"/>
  </w:num>
  <w:num w:numId="24">
    <w:abstractNumId w:val="17"/>
  </w:num>
  <w:num w:numId="25">
    <w:abstractNumId w:val="29"/>
  </w:num>
  <w:num w:numId="26">
    <w:abstractNumId w:val="14"/>
  </w:num>
  <w:num w:numId="27">
    <w:abstractNumId w:val="11"/>
  </w:num>
  <w:num w:numId="28">
    <w:abstractNumId w:val="31"/>
  </w:num>
  <w:num w:numId="29">
    <w:abstractNumId w:val="21"/>
  </w:num>
  <w:num w:numId="30">
    <w:abstractNumId w:val="6"/>
  </w:num>
  <w:num w:numId="31">
    <w:abstractNumId w:val="16"/>
  </w:num>
  <w:num w:numId="32">
    <w:abstractNumId w:val="13"/>
  </w:num>
  <w:num w:numId="33">
    <w:abstractNumId w:val="22"/>
  </w:num>
  <w:num w:numId="34">
    <w:abstractNumId w:val="35"/>
  </w:num>
  <w:num w:numId="35">
    <w:abstractNumId w:val="20"/>
  </w:num>
  <w:num w:numId="36">
    <w:abstractNumId w:val="24"/>
  </w:num>
  <w:num w:numId="37">
    <w:abstractNumId w:val="10"/>
  </w:num>
  <w:num w:numId="38">
    <w:abstractNumId w:val="2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357"/>
  <w:doNotHyphenateCaps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F9"/>
    <w:rsid w:val="00003B60"/>
    <w:rsid w:val="00006CB3"/>
    <w:rsid w:val="00010830"/>
    <w:rsid w:val="000109F9"/>
    <w:rsid w:val="000122FF"/>
    <w:rsid w:val="00016648"/>
    <w:rsid w:val="00021469"/>
    <w:rsid w:val="000225CE"/>
    <w:rsid w:val="00022ADA"/>
    <w:rsid w:val="00022B14"/>
    <w:rsid w:val="00022E81"/>
    <w:rsid w:val="000252CB"/>
    <w:rsid w:val="00025E41"/>
    <w:rsid w:val="000262FC"/>
    <w:rsid w:val="00037BC6"/>
    <w:rsid w:val="000541E0"/>
    <w:rsid w:val="000555BF"/>
    <w:rsid w:val="00061104"/>
    <w:rsid w:val="00062029"/>
    <w:rsid w:val="00062114"/>
    <w:rsid w:val="00066B93"/>
    <w:rsid w:val="000743AC"/>
    <w:rsid w:val="00077F52"/>
    <w:rsid w:val="0008012E"/>
    <w:rsid w:val="00080229"/>
    <w:rsid w:val="00081E99"/>
    <w:rsid w:val="00090205"/>
    <w:rsid w:val="000928F2"/>
    <w:rsid w:val="00095C39"/>
    <w:rsid w:val="0009725B"/>
    <w:rsid w:val="000A0FDA"/>
    <w:rsid w:val="000C1868"/>
    <w:rsid w:val="000C404D"/>
    <w:rsid w:val="000C72AA"/>
    <w:rsid w:val="000C7C6C"/>
    <w:rsid w:val="000C7ECC"/>
    <w:rsid w:val="000D7136"/>
    <w:rsid w:val="000D7179"/>
    <w:rsid w:val="000E14C2"/>
    <w:rsid w:val="000E72C4"/>
    <w:rsid w:val="000F1C55"/>
    <w:rsid w:val="000F26A0"/>
    <w:rsid w:val="00102CCB"/>
    <w:rsid w:val="00106B12"/>
    <w:rsid w:val="001133E2"/>
    <w:rsid w:val="0011454C"/>
    <w:rsid w:val="00117EF2"/>
    <w:rsid w:val="0012209D"/>
    <w:rsid w:val="00123BDD"/>
    <w:rsid w:val="00134FD8"/>
    <w:rsid w:val="0014273F"/>
    <w:rsid w:val="001436B5"/>
    <w:rsid w:val="0014399C"/>
    <w:rsid w:val="00146420"/>
    <w:rsid w:val="00153A01"/>
    <w:rsid w:val="001713A3"/>
    <w:rsid w:val="001965B3"/>
    <w:rsid w:val="001967DC"/>
    <w:rsid w:val="001A43AF"/>
    <w:rsid w:val="001A5EC9"/>
    <w:rsid w:val="001B0935"/>
    <w:rsid w:val="001B4F95"/>
    <w:rsid w:val="001C3879"/>
    <w:rsid w:val="001C6F2C"/>
    <w:rsid w:val="001D3087"/>
    <w:rsid w:val="001D3C2F"/>
    <w:rsid w:val="001E3718"/>
    <w:rsid w:val="001E5A27"/>
    <w:rsid w:val="001E5FA0"/>
    <w:rsid w:val="001E6014"/>
    <w:rsid w:val="001F0324"/>
    <w:rsid w:val="001F42F9"/>
    <w:rsid w:val="002014BE"/>
    <w:rsid w:val="00201620"/>
    <w:rsid w:val="00205878"/>
    <w:rsid w:val="00206E44"/>
    <w:rsid w:val="00207AD2"/>
    <w:rsid w:val="00215707"/>
    <w:rsid w:val="00226F4E"/>
    <w:rsid w:val="0023118B"/>
    <w:rsid w:val="00234269"/>
    <w:rsid w:val="00234FAD"/>
    <w:rsid w:val="00237DA9"/>
    <w:rsid w:val="002417FC"/>
    <w:rsid w:val="00242664"/>
    <w:rsid w:val="002428B4"/>
    <w:rsid w:val="00244819"/>
    <w:rsid w:val="00257740"/>
    <w:rsid w:val="00264D07"/>
    <w:rsid w:val="00265075"/>
    <w:rsid w:val="00271E61"/>
    <w:rsid w:val="0027351C"/>
    <w:rsid w:val="002844B9"/>
    <w:rsid w:val="00285002"/>
    <w:rsid w:val="002850EE"/>
    <w:rsid w:val="002869BE"/>
    <w:rsid w:val="00293FA2"/>
    <w:rsid w:val="002A0768"/>
    <w:rsid w:val="002A3018"/>
    <w:rsid w:val="002A7B88"/>
    <w:rsid w:val="002C1A9D"/>
    <w:rsid w:val="002D1898"/>
    <w:rsid w:val="002D5004"/>
    <w:rsid w:val="002D5E46"/>
    <w:rsid w:val="002E6D94"/>
    <w:rsid w:val="002F10D1"/>
    <w:rsid w:val="00307B87"/>
    <w:rsid w:val="00311B92"/>
    <w:rsid w:val="00320EE3"/>
    <w:rsid w:val="00326687"/>
    <w:rsid w:val="00326B92"/>
    <w:rsid w:val="003274BE"/>
    <w:rsid w:val="00335D66"/>
    <w:rsid w:val="00343758"/>
    <w:rsid w:val="00343934"/>
    <w:rsid w:val="00343B98"/>
    <w:rsid w:val="003451DB"/>
    <w:rsid w:val="003572BB"/>
    <w:rsid w:val="00361D8F"/>
    <w:rsid w:val="0038089B"/>
    <w:rsid w:val="00383D37"/>
    <w:rsid w:val="003853A9"/>
    <w:rsid w:val="003A3337"/>
    <w:rsid w:val="003B1A17"/>
    <w:rsid w:val="003B6FE8"/>
    <w:rsid w:val="003C046E"/>
    <w:rsid w:val="003C4CBD"/>
    <w:rsid w:val="003C549C"/>
    <w:rsid w:val="003C6B78"/>
    <w:rsid w:val="003E2267"/>
    <w:rsid w:val="003E2A6C"/>
    <w:rsid w:val="003E562C"/>
    <w:rsid w:val="003F0E19"/>
    <w:rsid w:val="00402C06"/>
    <w:rsid w:val="004037D5"/>
    <w:rsid w:val="00407AD7"/>
    <w:rsid w:val="00411D54"/>
    <w:rsid w:val="004137E2"/>
    <w:rsid w:val="004138E8"/>
    <w:rsid w:val="0041760F"/>
    <w:rsid w:val="00424560"/>
    <w:rsid w:val="0042699B"/>
    <w:rsid w:val="00430CD2"/>
    <w:rsid w:val="00431F8A"/>
    <w:rsid w:val="00433864"/>
    <w:rsid w:val="00440780"/>
    <w:rsid w:val="004431B3"/>
    <w:rsid w:val="0044501B"/>
    <w:rsid w:val="00447429"/>
    <w:rsid w:val="004549DD"/>
    <w:rsid w:val="00454D17"/>
    <w:rsid w:val="00461DB2"/>
    <w:rsid w:val="004648E5"/>
    <w:rsid w:val="00465548"/>
    <w:rsid w:val="0049019B"/>
    <w:rsid w:val="00491E60"/>
    <w:rsid w:val="00495969"/>
    <w:rsid w:val="004A2645"/>
    <w:rsid w:val="004A64D0"/>
    <w:rsid w:val="004B0942"/>
    <w:rsid w:val="004B0D88"/>
    <w:rsid w:val="004B1852"/>
    <w:rsid w:val="004C440C"/>
    <w:rsid w:val="004C50E3"/>
    <w:rsid w:val="004D03AD"/>
    <w:rsid w:val="004D19BB"/>
    <w:rsid w:val="004D30EF"/>
    <w:rsid w:val="004D3EBE"/>
    <w:rsid w:val="004E5C22"/>
    <w:rsid w:val="004E603B"/>
    <w:rsid w:val="004E7CDC"/>
    <w:rsid w:val="004F0477"/>
    <w:rsid w:val="004F1940"/>
    <w:rsid w:val="004F2297"/>
    <w:rsid w:val="004F34DD"/>
    <w:rsid w:val="00513DE4"/>
    <w:rsid w:val="00515854"/>
    <w:rsid w:val="00517ECB"/>
    <w:rsid w:val="00521FD9"/>
    <w:rsid w:val="00524AF1"/>
    <w:rsid w:val="00531659"/>
    <w:rsid w:val="00531733"/>
    <w:rsid w:val="00541A4D"/>
    <w:rsid w:val="00546C73"/>
    <w:rsid w:val="00576962"/>
    <w:rsid w:val="00582D19"/>
    <w:rsid w:val="0058640D"/>
    <w:rsid w:val="005B17C2"/>
    <w:rsid w:val="005B1E34"/>
    <w:rsid w:val="005B62FA"/>
    <w:rsid w:val="005C189D"/>
    <w:rsid w:val="005C376C"/>
    <w:rsid w:val="005C3D75"/>
    <w:rsid w:val="005C7BEE"/>
    <w:rsid w:val="005D3254"/>
    <w:rsid w:val="005D3AB0"/>
    <w:rsid w:val="005D58EE"/>
    <w:rsid w:val="005E0A18"/>
    <w:rsid w:val="005E5F50"/>
    <w:rsid w:val="005F68A1"/>
    <w:rsid w:val="00604FBD"/>
    <w:rsid w:val="006252C1"/>
    <w:rsid w:val="0063542C"/>
    <w:rsid w:val="006409D8"/>
    <w:rsid w:val="00652E04"/>
    <w:rsid w:val="00653259"/>
    <w:rsid w:val="00656CA2"/>
    <w:rsid w:val="00662060"/>
    <w:rsid w:val="006869CC"/>
    <w:rsid w:val="00694D30"/>
    <w:rsid w:val="006A6DB4"/>
    <w:rsid w:val="006B31C2"/>
    <w:rsid w:val="006B3559"/>
    <w:rsid w:val="006C04E0"/>
    <w:rsid w:val="006C4BA4"/>
    <w:rsid w:val="006C7CB1"/>
    <w:rsid w:val="006D072D"/>
    <w:rsid w:val="006D10DD"/>
    <w:rsid w:val="006D70B7"/>
    <w:rsid w:val="006E2FC9"/>
    <w:rsid w:val="006E410E"/>
    <w:rsid w:val="006F0351"/>
    <w:rsid w:val="006F5AD1"/>
    <w:rsid w:val="006F6FFA"/>
    <w:rsid w:val="0070196E"/>
    <w:rsid w:val="00711F15"/>
    <w:rsid w:val="0071225A"/>
    <w:rsid w:val="00731FED"/>
    <w:rsid w:val="00733A9E"/>
    <w:rsid w:val="00735622"/>
    <w:rsid w:val="00735983"/>
    <w:rsid w:val="007476C1"/>
    <w:rsid w:val="00747D35"/>
    <w:rsid w:val="00752BDD"/>
    <w:rsid w:val="007541A6"/>
    <w:rsid w:val="007678AF"/>
    <w:rsid w:val="00776521"/>
    <w:rsid w:val="007855E3"/>
    <w:rsid w:val="00790939"/>
    <w:rsid w:val="007914F7"/>
    <w:rsid w:val="007932C9"/>
    <w:rsid w:val="00793648"/>
    <w:rsid w:val="00793AFD"/>
    <w:rsid w:val="00794444"/>
    <w:rsid w:val="007A6948"/>
    <w:rsid w:val="007C2425"/>
    <w:rsid w:val="007C49BB"/>
    <w:rsid w:val="007C67DC"/>
    <w:rsid w:val="007C7D86"/>
    <w:rsid w:val="007D770C"/>
    <w:rsid w:val="007E0DBA"/>
    <w:rsid w:val="007E7D64"/>
    <w:rsid w:val="007F0AF2"/>
    <w:rsid w:val="007F0FE6"/>
    <w:rsid w:val="007F20D7"/>
    <w:rsid w:val="007F273D"/>
    <w:rsid w:val="007F48E5"/>
    <w:rsid w:val="007F69F0"/>
    <w:rsid w:val="007F6D9F"/>
    <w:rsid w:val="00802092"/>
    <w:rsid w:val="00804B80"/>
    <w:rsid w:val="00804E6F"/>
    <w:rsid w:val="008125EF"/>
    <w:rsid w:val="008139F6"/>
    <w:rsid w:val="00814791"/>
    <w:rsid w:val="00820CAA"/>
    <w:rsid w:val="008254F2"/>
    <w:rsid w:val="00842663"/>
    <w:rsid w:val="0084289A"/>
    <w:rsid w:val="0085467B"/>
    <w:rsid w:val="00857F2A"/>
    <w:rsid w:val="00860767"/>
    <w:rsid w:val="00861693"/>
    <w:rsid w:val="00867A1F"/>
    <w:rsid w:val="00870657"/>
    <w:rsid w:val="00877F51"/>
    <w:rsid w:val="0088002E"/>
    <w:rsid w:val="008827CD"/>
    <w:rsid w:val="00885926"/>
    <w:rsid w:val="008B4AD3"/>
    <w:rsid w:val="008B61E0"/>
    <w:rsid w:val="008B7408"/>
    <w:rsid w:val="008B7473"/>
    <w:rsid w:val="008C1D69"/>
    <w:rsid w:val="008C59BB"/>
    <w:rsid w:val="008D3D2B"/>
    <w:rsid w:val="008D5130"/>
    <w:rsid w:val="008E071E"/>
    <w:rsid w:val="008E0CC6"/>
    <w:rsid w:val="008E7E65"/>
    <w:rsid w:val="008F117B"/>
    <w:rsid w:val="008F4908"/>
    <w:rsid w:val="00902A3F"/>
    <w:rsid w:val="00902D87"/>
    <w:rsid w:val="009124F1"/>
    <w:rsid w:val="00917588"/>
    <w:rsid w:val="00925F6F"/>
    <w:rsid w:val="00943118"/>
    <w:rsid w:val="00947F49"/>
    <w:rsid w:val="0095016C"/>
    <w:rsid w:val="00950D52"/>
    <w:rsid w:val="009536B1"/>
    <w:rsid w:val="00957AF2"/>
    <w:rsid w:val="00957D65"/>
    <w:rsid w:val="00960820"/>
    <w:rsid w:val="00962A22"/>
    <w:rsid w:val="0096346A"/>
    <w:rsid w:val="00963D4B"/>
    <w:rsid w:val="009734A3"/>
    <w:rsid w:val="00975B0E"/>
    <w:rsid w:val="00975E58"/>
    <w:rsid w:val="00976BA9"/>
    <w:rsid w:val="00985F25"/>
    <w:rsid w:val="009864A6"/>
    <w:rsid w:val="0098712E"/>
    <w:rsid w:val="00991363"/>
    <w:rsid w:val="009A2E12"/>
    <w:rsid w:val="009A584B"/>
    <w:rsid w:val="009C2F2E"/>
    <w:rsid w:val="009C7AEC"/>
    <w:rsid w:val="009E607A"/>
    <w:rsid w:val="009F446B"/>
    <w:rsid w:val="009F7744"/>
    <w:rsid w:val="00A021C9"/>
    <w:rsid w:val="00A03D5A"/>
    <w:rsid w:val="00A04B27"/>
    <w:rsid w:val="00A06B1D"/>
    <w:rsid w:val="00A11730"/>
    <w:rsid w:val="00A1423E"/>
    <w:rsid w:val="00A237B9"/>
    <w:rsid w:val="00A34109"/>
    <w:rsid w:val="00A37605"/>
    <w:rsid w:val="00A421F7"/>
    <w:rsid w:val="00A42393"/>
    <w:rsid w:val="00A44018"/>
    <w:rsid w:val="00A514AB"/>
    <w:rsid w:val="00A54422"/>
    <w:rsid w:val="00A55D94"/>
    <w:rsid w:val="00A665DC"/>
    <w:rsid w:val="00A711FF"/>
    <w:rsid w:val="00A738B2"/>
    <w:rsid w:val="00A76C5A"/>
    <w:rsid w:val="00A823A8"/>
    <w:rsid w:val="00A824D5"/>
    <w:rsid w:val="00A828FF"/>
    <w:rsid w:val="00A830C2"/>
    <w:rsid w:val="00A85910"/>
    <w:rsid w:val="00A93D65"/>
    <w:rsid w:val="00A94BD6"/>
    <w:rsid w:val="00A968E1"/>
    <w:rsid w:val="00A96E71"/>
    <w:rsid w:val="00AA014D"/>
    <w:rsid w:val="00AA1877"/>
    <w:rsid w:val="00AA5C5C"/>
    <w:rsid w:val="00AB3A72"/>
    <w:rsid w:val="00AB47F9"/>
    <w:rsid w:val="00AC51A8"/>
    <w:rsid w:val="00AD027C"/>
    <w:rsid w:val="00AD192F"/>
    <w:rsid w:val="00AD626D"/>
    <w:rsid w:val="00AE4F47"/>
    <w:rsid w:val="00AF32CB"/>
    <w:rsid w:val="00B05A3E"/>
    <w:rsid w:val="00B15DA7"/>
    <w:rsid w:val="00B20DC5"/>
    <w:rsid w:val="00B219B4"/>
    <w:rsid w:val="00B2539E"/>
    <w:rsid w:val="00B265DB"/>
    <w:rsid w:val="00B320BF"/>
    <w:rsid w:val="00B33531"/>
    <w:rsid w:val="00B348D9"/>
    <w:rsid w:val="00B45621"/>
    <w:rsid w:val="00B46BF2"/>
    <w:rsid w:val="00B6166A"/>
    <w:rsid w:val="00B6316F"/>
    <w:rsid w:val="00B71CAE"/>
    <w:rsid w:val="00B8271A"/>
    <w:rsid w:val="00B84FDA"/>
    <w:rsid w:val="00B94A4E"/>
    <w:rsid w:val="00B951F2"/>
    <w:rsid w:val="00B97A6A"/>
    <w:rsid w:val="00BA1031"/>
    <w:rsid w:val="00BA4BF5"/>
    <w:rsid w:val="00BB0F5F"/>
    <w:rsid w:val="00BC2E3B"/>
    <w:rsid w:val="00BC407D"/>
    <w:rsid w:val="00BD531B"/>
    <w:rsid w:val="00BD55DD"/>
    <w:rsid w:val="00BD5A94"/>
    <w:rsid w:val="00BE54A2"/>
    <w:rsid w:val="00BE5D7D"/>
    <w:rsid w:val="00BF666F"/>
    <w:rsid w:val="00BF7502"/>
    <w:rsid w:val="00C03E3A"/>
    <w:rsid w:val="00C131BC"/>
    <w:rsid w:val="00C1605C"/>
    <w:rsid w:val="00C16334"/>
    <w:rsid w:val="00C16CBA"/>
    <w:rsid w:val="00C37903"/>
    <w:rsid w:val="00C41626"/>
    <w:rsid w:val="00C518C6"/>
    <w:rsid w:val="00C605DF"/>
    <w:rsid w:val="00C659B3"/>
    <w:rsid w:val="00C71829"/>
    <w:rsid w:val="00C74EEB"/>
    <w:rsid w:val="00C8139E"/>
    <w:rsid w:val="00CA1444"/>
    <w:rsid w:val="00CA5909"/>
    <w:rsid w:val="00CA62EC"/>
    <w:rsid w:val="00CB1D3C"/>
    <w:rsid w:val="00CB43BB"/>
    <w:rsid w:val="00CC0469"/>
    <w:rsid w:val="00CC0889"/>
    <w:rsid w:val="00CC111B"/>
    <w:rsid w:val="00CC443B"/>
    <w:rsid w:val="00CC60CD"/>
    <w:rsid w:val="00CC7C58"/>
    <w:rsid w:val="00CD1837"/>
    <w:rsid w:val="00CD4E1C"/>
    <w:rsid w:val="00CE183B"/>
    <w:rsid w:val="00CF1195"/>
    <w:rsid w:val="00CF54FF"/>
    <w:rsid w:val="00D061CD"/>
    <w:rsid w:val="00D14FA0"/>
    <w:rsid w:val="00D2513D"/>
    <w:rsid w:val="00D32601"/>
    <w:rsid w:val="00D36197"/>
    <w:rsid w:val="00D47615"/>
    <w:rsid w:val="00D47FED"/>
    <w:rsid w:val="00D51A1A"/>
    <w:rsid w:val="00D52F16"/>
    <w:rsid w:val="00D575EA"/>
    <w:rsid w:val="00D60EF1"/>
    <w:rsid w:val="00D64C21"/>
    <w:rsid w:val="00D70204"/>
    <w:rsid w:val="00D733F1"/>
    <w:rsid w:val="00D74C28"/>
    <w:rsid w:val="00D77453"/>
    <w:rsid w:val="00D8470D"/>
    <w:rsid w:val="00D85B75"/>
    <w:rsid w:val="00D8641F"/>
    <w:rsid w:val="00D86C96"/>
    <w:rsid w:val="00D87262"/>
    <w:rsid w:val="00D946C1"/>
    <w:rsid w:val="00D9711C"/>
    <w:rsid w:val="00DA2DF7"/>
    <w:rsid w:val="00DB5466"/>
    <w:rsid w:val="00DB7511"/>
    <w:rsid w:val="00DB7B01"/>
    <w:rsid w:val="00DC00D1"/>
    <w:rsid w:val="00DC2B11"/>
    <w:rsid w:val="00DC3629"/>
    <w:rsid w:val="00DC3DE4"/>
    <w:rsid w:val="00DC587E"/>
    <w:rsid w:val="00DC6897"/>
    <w:rsid w:val="00DD0ED1"/>
    <w:rsid w:val="00DD1AB4"/>
    <w:rsid w:val="00DD70FA"/>
    <w:rsid w:val="00DE0407"/>
    <w:rsid w:val="00DE4CEF"/>
    <w:rsid w:val="00DE7ACA"/>
    <w:rsid w:val="00DF56FB"/>
    <w:rsid w:val="00DF79E9"/>
    <w:rsid w:val="00E01CC5"/>
    <w:rsid w:val="00E11583"/>
    <w:rsid w:val="00E11D92"/>
    <w:rsid w:val="00E151C5"/>
    <w:rsid w:val="00E174C2"/>
    <w:rsid w:val="00E2046C"/>
    <w:rsid w:val="00E21064"/>
    <w:rsid w:val="00E26F16"/>
    <w:rsid w:val="00E37587"/>
    <w:rsid w:val="00E5022C"/>
    <w:rsid w:val="00E510D4"/>
    <w:rsid w:val="00E53AB2"/>
    <w:rsid w:val="00E548A5"/>
    <w:rsid w:val="00E575C5"/>
    <w:rsid w:val="00E61150"/>
    <w:rsid w:val="00E62D2B"/>
    <w:rsid w:val="00E67667"/>
    <w:rsid w:val="00E727D4"/>
    <w:rsid w:val="00E75CC0"/>
    <w:rsid w:val="00E76806"/>
    <w:rsid w:val="00E97FF7"/>
    <w:rsid w:val="00EA78FA"/>
    <w:rsid w:val="00EB0206"/>
    <w:rsid w:val="00EC02FC"/>
    <w:rsid w:val="00ED603B"/>
    <w:rsid w:val="00EE04BE"/>
    <w:rsid w:val="00EE0F8B"/>
    <w:rsid w:val="00EE13A5"/>
    <w:rsid w:val="00EE57F8"/>
    <w:rsid w:val="00EE64EA"/>
    <w:rsid w:val="00F0106A"/>
    <w:rsid w:val="00F03659"/>
    <w:rsid w:val="00F03C1F"/>
    <w:rsid w:val="00F237D6"/>
    <w:rsid w:val="00F239C4"/>
    <w:rsid w:val="00F24308"/>
    <w:rsid w:val="00F325AC"/>
    <w:rsid w:val="00F33732"/>
    <w:rsid w:val="00F4332D"/>
    <w:rsid w:val="00F45337"/>
    <w:rsid w:val="00F45DD0"/>
    <w:rsid w:val="00F47624"/>
    <w:rsid w:val="00F63D61"/>
    <w:rsid w:val="00F63ED1"/>
    <w:rsid w:val="00F64A3A"/>
    <w:rsid w:val="00F7033B"/>
    <w:rsid w:val="00F717B7"/>
    <w:rsid w:val="00F71C39"/>
    <w:rsid w:val="00F733A0"/>
    <w:rsid w:val="00F82CA8"/>
    <w:rsid w:val="00F92F40"/>
    <w:rsid w:val="00F94FE6"/>
    <w:rsid w:val="00F96639"/>
    <w:rsid w:val="00F978B3"/>
    <w:rsid w:val="00FA4F14"/>
    <w:rsid w:val="00FC5E5B"/>
    <w:rsid w:val="00FC634E"/>
    <w:rsid w:val="00FC7187"/>
    <w:rsid w:val="00FE475E"/>
    <w:rsid w:val="00FE488F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F4685A"/>
  <w15:docId w15:val="{6A7940F2-2370-478E-B822-B54493A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 w:semiHidden="1" w:unhideWhenUsed="1"/>
    <w:lsdException w:name="List Number 3" w:locked="1" w:semiHidden="1" w:unhideWhenUs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2A22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 A"/>
    <w:rsid w:val="00962A22"/>
    <w:rPr>
      <w:rFonts w:eastAsia="ヒラギノ角ゴ Pro W3"/>
      <w:color w:val="000000"/>
      <w:kern w:val="1"/>
    </w:rPr>
  </w:style>
  <w:style w:type="paragraph" w:customStyle="1" w:styleId="AA">
    <w:name w:val="Свободная форма A A"/>
    <w:rsid w:val="00962A22"/>
    <w:rPr>
      <w:rFonts w:ascii="Lucida Grande" w:eastAsia="ヒラギノ角ゴ Pro W3" w:hAnsi="Lucida Grande"/>
      <w:color w:val="000000"/>
      <w:kern w:val="1"/>
    </w:rPr>
  </w:style>
  <w:style w:type="paragraph" w:customStyle="1" w:styleId="WW-Default">
    <w:name w:val="WW-Default"/>
    <w:rsid w:val="00962A22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962A22"/>
    <w:rPr>
      <w:color w:val="090A0B"/>
      <w:sz w:val="20"/>
      <w:u w:val="single"/>
      <w:lang w:val="ru-RU"/>
    </w:rPr>
  </w:style>
  <w:style w:type="paragraph" w:customStyle="1" w:styleId="1">
    <w:name w:val="Обычный1"/>
    <w:rsid w:val="00962A22"/>
    <w:rPr>
      <w:rFonts w:eastAsia="ヒラギノ角ゴ Pro W3"/>
      <w:color w:val="000000"/>
      <w:sz w:val="24"/>
    </w:rPr>
  </w:style>
  <w:style w:type="paragraph" w:customStyle="1" w:styleId="B">
    <w:name w:val="Свободная форма B"/>
    <w:rsid w:val="00962A22"/>
    <w:rPr>
      <w:rFonts w:eastAsia="ヒラギノ角ゴ Pro W3"/>
      <w:color w:val="000000"/>
    </w:rPr>
  </w:style>
  <w:style w:type="character" w:styleId="a4">
    <w:name w:val="Emphasis"/>
    <w:basedOn w:val="a0"/>
    <w:qFormat/>
    <w:locked/>
    <w:rsid w:val="00EE64EA"/>
    <w:rPr>
      <w:i/>
      <w:iCs/>
    </w:rPr>
  </w:style>
  <w:style w:type="paragraph" w:styleId="a5">
    <w:name w:val="List Paragraph"/>
    <w:basedOn w:val="a"/>
    <w:uiPriority w:val="34"/>
    <w:qFormat/>
    <w:rsid w:val="00A55D94"/>
    <w:pPr>
      <w:ind w:left="720"/>
      <w:contextualSpacing/>
    </w:pPr>
  </w:style>
  <w:style w:type="paragraph" w:customStyle="1" w:styleId="a6">
    <w:name w:val="Письмо"/>
    <w:basedOn w:val="a"/>
    <w:rsid w:val="00025E41"/>
    <w:pPr>
      <w:tabs>
        <w:tab w:val="left" w:pos="709"/>
      </w:tabs>
      <w:jc w:val="both"/>
    </w:pPr>
    <w:rPr>
      <w:sz w:val="28"/>
      <w:lang w:eastAsia="ru-RU"/>
    </w:rPr>
  </w:style>
  <w:style w:type="character" w:styleId="a7">
    <w:name w:val="Strong"/>
    <w:basedOn w:val="a0"/>
    <w:uiPriority w:val="22"/>
    <w:qFormat/>
    <w:locked/>
    <w:rsid w:val="00025E41"/>
    <w:rPr>
      <w:b/>
      <w:bCs/>
    </w:rPr>
  </w:style>
  <w:style w:type="paragraph" w:styleId="a8">
    <w:name w:val="Normal (Web)"/>
    <w:basedOn w:val="a"/>
    <w:locked/>
    <w:rsid w:val="00025E41"/>
    <w:pPr>
      <w:spacing w:before="100" w:beforeAutospacing="1" w:after="100" w:afterAutospacing="1"/>
    </w:pPr>
    <w:rPr>
      <w:lang w:val="ru-RU" w:eastAsia="ru-RU"/>
    </w:rPr>
  </w:style>
  <w:style w:type="character" w:styleId="a9">
    <w:name w:val="Hyperlink"/>
    <w:uiPriority w:val="99"/>
    <w:unhideWhenUsed/>
    <w:locked/>
    <w:rsid w:val="002A3018"/>
    <w:rPr>
      <w:color w:val="0563C1"/>
      <w:u w:val="single"/>
    </w:rPr>
  </w:style>
  <w:style w:type="paragraph" w:customStyle="1" w:styleId="10">
    <w:name w:val="Основной текст1"/>
    <w:rsid w:val="00D64C21"/>
    <w:pPr>
      <w:spacing w:after="120" w:line="360" w:lineRule="auto"/>
      <w:ind w:firstLine="567"/>
      <w:jc w:val="both"/>
    </w:pPr>
    <w:rPr>
      <w:rFonts w:eastAsia="ヒラギノ角ゴ Pro W3"/>
      <w:color w:val="000000"/>
      <w:sz w:val="28"/>
      <w:lang w:eastAsia="en-US"/>
    </w:rPr>
  </w:style>
  <w:style w:type="character" w:customStyle="1" w:styleId="apple-style-span">
    <w:name w:val="apple-style-span"/>
    <w:rsid w:val="009536B1"/>
  </w:style>
  <w:style w:type="paragraph" w:customStyle="1" w:styleId="C">
    <w:name w:val="Свободная форма C"/>
    <w:rsid w:val="004B0942"/>
    <w:rPr>
      <w:rFonts w:eastAsia="ヒラギノ角ゴ Pro W3"/>
      <w:color w:val="000000"/>
      <w:lang w:eastAsia="en-US"/>
    </w:rPr>
  </w:style>
  <w:style w:type="paragraph" w:styleId="ab">
    <w:name w:val="footnote text"/>
    <w:basedOn w:val="a"/>
    <w:link w:val="ac"/>
    <w:locked/>
    <w:rsid w:val="00A94BD6"/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rsid w:val="00A94BD6"/>
  </w:style>
  <w:style w:type="paragraph" w:styleId="ad">
    <w:name w:val="Balloon Text"/>
    <w:basedOn w:val="a"/>
    <w:link w:val="ae"/>
    <w:locked/>
    <w:rsid w:val="002D5E46"/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rsid w:val="002D5E46"/>
    <w:rPr>
      <w:rFonts w:ascii="Lucida Grande CY" w:hAnsi="Lucida Grande CY" w:cs="Lucida Grande CY"/>
      <w:sz w:val="18"/>
      <w:szCs w:val="18"/>
      <w:lang w:val="en-US" w:eastAsia="en-US"/>
    </w:rPr>
  </w:style>
  <w:style w:type="paragraph" w:styleId="af">
    <w:name w:val="header"/>
    <w:basedOn w:val="a"/>
    <w:link w:val="af0"/>
    <w:unhideWhenUsed/>
    <w:locked/>
    <w:rsid w:val="005F68A1"/>
    <w:pPr>
      <w:tabs>
        <w:tab w:val="center" w:pos="4844"/>
        <w:tab w:val="right" w:pos="9689"/>
      </w:tabs>
    </w:pPr>
  </w:style>
  <w:style w:type="character" w:customStyle="1" w:styleId="af0">
    <w:name w:val="Верхний колонтитул Знак"/>
    <w:basedOn w:val="a0"/>
    <w:link w:val="af"/>
    <w:rsid w:val="005F68A1"/>
    <w:rPr>
      <w:sz w:val="24"/>
      <w:szCs w:val="24"/>
      <w:lang w:val="en-US" w:eastAsia="en-US"/>
    </w:rPr>
  </w:style>
  <w:style w:type="paragraph" w:styleId="af1">
    <w:name w:val="footer"/>
    <w:basedOn w:val="a"/>
    <w:link w:val="af2"/>
    <w:unhideWhenUsed/>
    <w:locked/>
    <w:rsid w:val="005F68A1"/>
    <w:pPr>
      <w:tabs>
        <w:tab w:val="center" w:pos="4844"/>
        <w:tab w:val="right" w:pos="9689"/>
      </w:tabs>
    </w:pPr>
  </w:style>
  <w:style w:type="character" w:customStyle="1" w:styleId="af2">
    <w:name w:val="Нижний колонтитул Знак"/>
    <w:basedOn w:val="a0"/>
    <w:link w:val="af1"/>
    <w:rsid w:val="005F68A1"/>
    <w:rPr>
      <w:sz w:val="24"/>
      <w:szCs w:val="24"/>
      <w:lang w:val="en-US" w:eastAsia="en-US"/>
    </w:rPr>
  </w:style>
  <w:style w:type="paragraph" w:customStyle="1" w:styleId="Style3">
    <w:name w:val="Style3"/>
    <w:basedOn w:val="a"/>
    <w:uiPriority w:val="99"/>
    <w:rsid w:val="00311B92"/>
    <w:pPr>
      <w:widowControl w:val="0"/>
      <w:autoSpaceDE w:val="0"/>
      <w:autoSpaceDN w:val="0"/>
      <w:adjustRightInd w:val="0"/>
    </w:pPr>
    <w:rPr>
      <w:rFonts w:ascii="Arial" w:eastAsia="MS Mincho" w:hAnsi="Arial" w:cs="Arial"/>
      <w:lang w:val="ru-RU" w:eastAsia="ru-RU"/>
    </w:rPr>
  </w:style>
  <w:style w:type="paragraph" w:customStyle="1" w:styleId="Style14">
    <w:name w:val="Style14"/>
    <w:basedOn w:val="a"/>
    <w:uiPriority w:val="99"/>
    <w:rsid w:val="00311B92"/>
    <w:pPr>
      <w:widowControl w:val="0"/>
      <w:autoSpaceDE w:val="0"/>
      <w:autoSpaceDN w:val="0"/>
      <w:adjustRightInd w:val="0"/>
    </w:pPr>
    <w:rPr>
      <w:rFonts w:ascii="Arial" w:eastAsia="MS Mincho" w:hAnsi="Arial" w:cs="Arial"/>
      <w:lang w:val="ru-RU" w:eastAsia="ru-RU"/>
    </w:rPr>
  </w:style>
  <w:style w:type="character" w:customStyle="1" w:styleId="FontStyle38">
    <w:name w:val="Font Style38"/>
    <w:uiPriority w:val="99"/>
    <w:rsid w:val="00311B92"/>
    <w:rPr>
      <w:rFonts w:ascii="Arial" w:hAnsi="Arial" w:cs="Arial"/>
      <w:b/>
      <w:bCs/>
      <w:color w:val="000000"/>
      <w:sz w:val="12"/>
      <w:szCs w:val="12"/>
    </w:rPr>
  </w:style>
  <w:style w:type="character" w:customStyle="1" w:styleId="FontStyle46">
    <w:name w:val="Font Style46"/>
    <w:uiPriority w:val="99"/>
    <w:rsid w:val="00311B92"/>
    <w:rPr>
      <w:rFonts w:ascii="Arial" w:hAnsi="Arial" w:cs="Arial"/>
      <w:color w:val="000000"/>
      <w:sz w:val="10"/>
      <w:szCs w:val="10"/>
    </w:rPr>
  </w:style>
  <w:style w:type="character" w:styleId="af3">
    <w:name w:val="annotation reference"/>
    <w:basedOn w:val="a0"/>
    <w:semiHidden/>
    <w:unhideWhenUsed/>
    <w:locked/>
    <w:rsid w:val="00C131BC"/>
    <w:rPr>
      <w:sz w:val="18"/>
      <w:szCs w:val="18"/>
    </w:rPr>
  </w:style>
  <w:style w:type="paragraph" w:styleId="af4">
    <w:name w:val="annotation text"/>
    <w:basedOn w:val="a"/>
    <w:link w:val="af5"/>
    <w:semiHidden/>
    <w:unhideWhenUsed/>
    <w:locked/>
    <w:rsid w:val="00C131BC"/>
  </w:style>
  <w:style w:type="character" w:customStyle="1" w:styleId="af5">
    <w:name w:val="Текст примечания Знак"/>
    <w:basedOn w:val="a0"/>
    <w:link w:val="af4"/>
    <w:semiHidden/>
    <w:rsid w:val="00C131BC"/>
    <w:rPr>
      <w:sz w:val="24"/>
      <w:szCs w:val="24"/>
      <w:lang w:val="en-US" w:eastAsia="en-US"/>
    </w:rPr>
  </w:style>
  <w:style w:type="paragraph" w:styleId="af6">
    <w:name w:val="annotation subject"/>
    <w:basedOn w:val="af4"/>
    <w:next w:val="af4"/>
    <w:link w:val="af7"/>
    <w:semiHidden/>
    <w:unhideWhenUsed/>
    <w:locked/>
    <w:rsid w:val="00C131BC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semiHidden/>
    <w:rsid w:val="00C131BC"/>
    <w:rPr>
      <w:b/>
      <w:bCs/>
      <w:sz w:val="24"/>
      <w:szCs w:val="24"/>
      <w:lang w:val="en-US" w:eastAsia="en-US"/>
    </w:rPr>
  </w:style>
  <w:style w:type="character" w:customStyle="1" w:styleId="copyright">
    <w:name w:val="copyright"/>
    <w:basedOn w:val="a0"/>
    <w:rsid w:val="0009725B"/>
  </w:style>
  <w:style w:type="character" w:customStyle="1" w:styleId="big">
    <w:name w:val="big"/>
    <w:basedOn w:val="a0"/>
    <w:rsid w:val="000D717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.kolotyrkin@3v-servic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3v-services.com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3v-services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Links>
    <vt:vector size="12" baseType="variant">
      <vt:variant>
        <vt:i4>6422538</vt:i4>
      </vt:variant>
      <vt:variant>
        <vt:i4>3</vt:i4>
      </vt:variant>
      <vt:variant>
        <vt:i4>0</vt:i4>
      </vt:variant>
      <vt:variant>
        <vt:i4>5</vt:i4>
      </vt:variant>
      <vt:variant>
        <vt:lpwstr>mailto:niaep@niaep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Илья Колотыркин</cp:lastModifiedBy>
  <cp:revision>15</cp:revision>
  <cp:lastPrinted>2017-02-07T13:51:00Z</cp:lastPrinted>
  <dcterms:created xsi:type="dcterms:W3CDTF">2017-04-11T07:33:00Z</dcterms:created>
  <dcterms:modified xsi:type="dcterms:W3CDTF">2017-09-02T18:36:00Z</dcterms:modified>
</cp:coreProperties>
</file>