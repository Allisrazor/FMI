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A8C65" w14:textId="65898B7C" w:rsidR="007C2425" w:rsidRDefault="007C2425" w:rsidP="00F96639">
      <w:pPr>
        <w:pStyle w:val="WW-Default"/>
        <w:spacing w:after="120"/>
        <w:contextualSpacing/>
        <w:jc w:val="both"/>
      </w:pPr>
    </w:p>
    <w:p w14:paraId="17ACEACA" w14:textId="2360872C" w:rsidR="00F96639" w:rsidRPr="00BE766C" w:rsidRDefault="00F96639" w:rsidP="00F96639">
      <w:pPr>
        <w:spacing w:after="120" w:line="276" w:lineRule="auto"/>
        <w:jc w:val="center"/>
        <w:rPr>
          <w:b/>
          <w:lang w:val="ru-RU"/>
        </w:rPr>
      </w:pPr>
      <w:r w:rsidRPr="00F96639">
        <w:rPr>
          <w:b/>
          <w:lang w:val="ru-RU"/>
        </w:rPr>
        <w:t xml:space="preserve">РЕГЛАМЕНТ НА </w:t>
      </w:r>
      <w:r w:rsidR="00A16936">
        <w:rPr>
          <w:b/>
          <w:lang w:val="ru-RU"/>
        </w:rPr>
        <w:t>ОФОРМЛЕНИЕ</w:t>
      </w:r>
      <w:r w:rsidR="00BE766C">
        <w:rPr>
          <w:b/>
          <w:lang w:val="ru-RU"/>
        </w:rPr>
        <w:t xml:space="preserve"> ПРОЕКТОВ </w:t>
      </w:r>
      <w:r w:rsidR="00A16936">
        <w:rPr>
          <w:b/>
          <w:lang w:val="ru-RU"/>
        </w:rPr>
        <w:t xml:space="preserve">ПРИ ДОБАВЛЕНИИ В </w:t>
      </w:r>
      <w:r w:rsidR="00BE766C">
        <w:rPr>
          <w:b/>
          <w:lang w:val="ru-RU"/>
        </w:rPr>
        <w:t xml:space="preserve">ПАПКУ </w:t>
      </w:r>
      <w:r w:rsidR="00BE766C">
        <w:rPr>
          <w:b/>
        </w:rPr>
        <w:t>DEMO</w:t>
      </w:r>
      <w:r w:rsidR="00BE766C" w:rsidRPr="00BE766C">
        <w:rPr>
          <w:b/>
          <w:lang w:val="ru-RU"/>
        </w:rPr>
        <w:t xml:space="preserve"> </w:t>
      </w:r>
      <w:r w:rsidR="00BE766C">
        <w:rPr>
          <w:b/>
          <w:lang w:val="ru-RU"/>
        </w:rPr>
        <w:t xml:space="preserve">ДИСТРИБУТИВА </w:t>
      </w:r>
      <w:r w:rsidR="00BE766C">
        <w:rPr>
          <w:b/>
        </w:rPr>
        <w:t>SIMINTECH</w:t>
      </w:r>
    </w:p>
    <w:p w14:paraId="33993E02" w14:textId="18ECA42D" w:rsidR="00F96639" w:rsidRPr="005245FD" w:rsidRDefault="00F96639" w:rsidP="00F96639">
      <w:pPr>
        <w:spacing w:after="120" w:line="276" w:lineRule="auto"/>
        <w:jc w:val="center"/>
        <w:rPr>
          <w:b/>
          <w:lang w:val="ru-RU"/>
        </w:rPr>
      </w:pPr>
    </w:p>
    <w:p w14:paraId="6DEB3E2E" w14:textId="77777777" w:rsidR="005245FD" w:rsidRDefault="00A16936" w:rsidP="005245FD">
      <w:pPr>
        <w:pStyle w:val="WW-Default"/>
        <w:spacing w:after="12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5245FD">
        <w:rPr>
          <w:rFonts w:ascii="Times New Roman" w:hAnsi="Times New Roman"/>
          <w:b/>
          <w:sz w:val="24"/>
          <w:szCs w:val="24"/>
        </w:rPr>
        <w:t xml:space="preserve">Шрифты блоков, подписей и графиков </w:t>
      </w:r>
    </w:p>
    <w:p w14:paraId="6C7EE5CB" w14:textId="2CC76474" w:rsidR="00A16936" w:rsidRPr="005245FD" w:rsidRDefault="00A16936" w:rsidP="005245FD">
      <w:pPr>
        <w:pStyle w:val="WW-Default"/>
        <w:numPr>
          <w:ilvl w:val="0"/>
          <w:numId w:val="42"/>
        </w:numPr>
        <w:spacing w:after="12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5245FD">
        <w:rPr>
          <w:rFonts w:ascii="Times New Roman" w:hAnsi="Times New Roman"/>
          <w:sz w:val="24"/>
          <w:szCs w:val="24"/>
        </w:rPr>
        <w:t xml:space="preserve">должны быть применены стандартные шрифты </w:t>
      </w:r>
      <w:r w:rsidRPr="005245FD">
        <w:rPr>
          <w:rFonts w:ascii="Times New Roman" w:hAnsi="Times New Roman"/>
          <w:sz w:val="24"/>
          <w:szCs w:val="24"/>
          <w:lang w:val="en-US"/>
        </w:rPr>
        <w:t>SimInTech</w:t>
      </w:r>
      <w:r w:rsidRPr="005245FD">
        <w:rPr>
          <w:rFonts w:ascii="Times New Roman" w:hAnsi="Times New Roman"/>
          <w:sz w:val="24"/>
          <w:szCs w:val="24"/>
        </w:rPr>
        <w:t xml:space="preserve"> согласно регламенты на работу со </w:t>
      </w:r>
      <w:r w:rsidR="005245FD" w:rsidRPr="005245FD">
        <w:rPr>
          <w:rFonts w:ascii="Times New Roman" w:hAnsi="Times New Roman"/>
          <w:sz w:val="24"/>
          <w:szCs w:val="24"/>
        </w:rPr>
        <w:t>шрифтами</w:t>
      </w:r>
      <w:r w:rsidRPr="005245FD">
        <w:rPr>
          <w:rFonts w:ascii="Times New Roman" w:hAnsi="Times New Roman"/>
          <w:sz w:val="24"/>
          <w:szCs w:val="24"/>
        </w:rPr>
        <w:t xml:space="preserve"> в </w:t>
      </w:r>
      <w:r w:rsidRPr="005245FD">
        <w:rPr>
          <w:rFonts w:ascii="Times New Roman" w:hAnsi="Times New Roman"/>
          <w:sz w:val="24"/>
          <w:szCs w:val="24"/>
          <w:lang w:val="en-US"/>
        </w:rPr>
        <w:t>SimInTech</w:t>
      </w:r>
      <w:r w:rsidRPr="005245FD">
        <w:rPr>
          <w:rFonts w:ascii="Times New Roman" w:hAnsi="Times New Roman"/>
          <w:sz w:val="24"/>
          <w:szCs w:val="24"/>
        </w:rPr>
        <w:t>.</w:t>
      </w:r>
    </w:p>
    <w:p w14:paraId="3562191E" w14:textId="77777777" w:rsidR="005245FD" w:rsidRDefault="005245FD" w:rsidP="00A16936">
      <w:pPr>
        <w:pStyle w:val="WW-Default"/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2A92010" w14:textId="73664496" w:rsidR="005245FD" w:rsidRPr="005245FD" w:rsidRDefault="00A16936" w:rsidP="00A16936">
      <w:pPr>
        <w:pStyle w:val="WW-Default"/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 w:rsidRPr="005245FD">
        <w:rPr>
          <w:rFonts w:ascii="Times New Roman" w:hAnsi="Times New Roman"/>
          <w:b/>
          <w:sz w:val="24"/>
          <w:szCs w:val="24"/>
        </w:rPr>
        <w:t xml:space="preserve">Масштаб </w:t>
      </w:r>
      <w:r w:rsidR="005245FD">
        <w:rPr>
          <w:rFonts w:ascii="Times New Roman" w:hAnsi="Times New Roman"/>
          <w:b/>
          <w:sz w:val="24"/>
          <w:szCs w:val="24"/>
        </w:rPr>
        <w:t xml:space="preserve">проекта и всех </w:t>
      </w:r>
      <w:proofErr w:type="spellStart"/>
      <w:r w:rsidR="005245FD">
        <w:rPr>
          <w:rFonts w:ascii="Times New Roman" w:hAnsi="Times New Roman"/>
          <w:b/>
          <w:sz w:val="24"/>
          <w:szCs w:val="24"/>
        </w:rPr>
        <w:t>субмоделей</w:t>
      </w:r>
      <w:proofErr w:type="spellEnd"/>
    </w:p>
    <w:p w14:paraId="0FD57E5E" w14:textId="17542F7D" w:rsidR="00A16936" w:rsidRPr="005245FD" w:rsidRDefault="00A16936" w:rsidP="005245FD">
      <w:pPr>
        <w:pStyle w:val="WW-Default"/>
        <w:numPr>
          <w:ilvl w:val="0"/>
          <w:numId w:val="42"/>
        </w:numPr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 w:rsidRPr="005245FD">
        <w:rPr>
          <w:rFonts w:ascii="Times New Roman" w:hAnsi="Times New Roman"/>
          <w:sz w:val="24"/>
          <w:szCs w:val="24"/>
        </w:rPr>
        <w:t xml:space="preserve">должен быть 100% (в случае невозможности </w:t>
      </w:r>
      <w:r w:rsidR="005245FD">
        <w:rPr>
          <w:rFonts w:ascii="Times New Roman" w:hAnsi="Times New Roman"/>
          <w:sz w:val="24"/>
          <w:szCs w:val="24"/>
        </w:rPr>
        <w:t>100% масштаба</w:t>
      </w:r>
      <w:r w:rsidRPr="005245FD">
        <w:rPr>
          <w:rFonts w:ascii="Times New Roman" w:hAnsi="Times New Roman"/>
          <w:sz w:val="24"/>
          <w:szCs w:val="24"/>
        </w:rPr>
        <w:t xml:space="preserve"> на усмотрение</w:t>
      </w:r>
      <w:r w:rsidR="005245FD">
        <w:rPr>
          <w:rFonts w:ascii="Times New Roman" w:hAnsi="Times New Roman"/>
          <w:sz w:val="24"/>
          <w:szCs w:val="24"/>
        </w:rPr>
        <w:t xml:space="preserve"> автора</w:t>
      </w:r>
      <w:r w:rsidRPr="005245FD">
        <w:rPr>
          <w:rFonts w:ascii="Times New Roman" w:hAnsi="Times New Roman"/>
          <w:sz w:val="24"/>
          <w:szCs w:val="24"/>
        </w:rPr>
        <w:t>)</w:t>
      </w:r>
      <w:r w:rsidR="005245FD">
        <w:rPr>
          <w:rFonts w:ascii="Times New Roman" w:hAnsi="Times New Roman"/>
          <w:sz w:val="24"/>
          <w:szCs w:val="24"/>
        </w:rPr>
        <w:t>.</w:t>
      </w:r>
    </w:p>
    <w:p w14:paraId="1D99186C" w14:textId="77777777" w:rsidR="005245FD" w:rsidRDefault="005245FD" w:rsidP="00A16936">
      <w:pPr>
        <w:pStyle w:val="WW-Default"/>
        <w:spacing w:after="120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196EF945" w14:textId="77777777" w:rsidR="005245FD" w:rsidRDefault="005245FD" w:rsidP="00A16936">
      <w:pPr>
        <w:pStyle w:val="WW-Default"/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 w:rsidRPr="005245FD">
        <w:rPr>
          <w:rFonts w:ascii="Times New Roman" w:hAnsi="Times New Roman"/>
          <w:b/>
          <w:sz w:val="24"/>
          <w:szCs w:val="24"/>
        </w:rPr>
        <w:t>Г</w:t>
      </w:r>
      <w:r w:rsidR="00A16936" w:rsidRPr="005245FD">
        <w:rPr>
          <w:rFonts w:ascii="Times New Roman" w:hAnsi="Times New Roman"/>
          <w:b/>
          <w:sz w:val="24"/>
          <w:szCs w:val="24"/>
        </w:rPr>
        <w:t>рафики</w:t>
      </w:r>
    </w:p>
    <w:p w14:paraId="14185DB2" w14:textId="5939BEA9" w:rsidR="005245FD" w:rsidRDefault="00A16936" w:rsidP="005245FD">
      <w:pPr>
        <w:pStyle w:val="WW-Default"/>
        <w:numPr>
          <w:ilvl w:val="0"/>
          <w:numId w:val="42"/>
        </w:numPr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 w:rsidRPr="005245FD">
        <w:rPr>
          <w:rFonts w:ascii="Times New Roman" w:hAnsi="Times New Roman"/>
          <w:sz w:val="24"/>
          <w:szCs w:val="24"/>
        </w:rPr>
        <w:t>должн</w:t>
      </w:r>
      <w:r w:rsidR="005245FD">
        <w:rPr>
          <w:rFonts w:ascii="Times New Roman" w:hAnsi="Times New Roman"/>
          <w:sz w:val="24"/>
          <w:szCs w:val="24"/>
        </w:rPr>
        <w:t>ы быть открыты;</w:t>
      </w:r>
    </w:p>
    <w:p w14:paraId="6F247329" w14:textId="0FBCCE0F" w:rsidR="005245FD" w:rsidRDefault="005245FD" w:rsidP="005245FD">
      <w:pPr>
        <w:pStyle w:val="WW-Default"/>
        <w:numPr>
          <w:ilvl w:val="0"/>
          <w:numId w:val="42"/>
        </w:numPr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аккуратно распределены</w:t>
      </w:r>
      <w:r w:rsidR="00A16936" w:rsidRPr="005245F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экрану (</w:t>
      </w:r>
      <w:r w:rsidRPr="005245FD">
        <w:rPr>
          <w:rFonts w:ascii="Times New Roman" w:hAnsi="Times New Roman"/>
          <w:sz w:val="24"/>
          <w:szCs w:val="24"/>
        </w:rPr>
        <w:t xml:space="preserve">по возможности </w:t>
      </w:r>
      <w:r>
        <w:rPr>
          <w:rFonts w:ascii="Times New Roman" w:hAnsi="Times New Roman"/>
          <w:sz w:val="24"/>
          <w:szCs w:val="24"/>
        </w:rPr>
        <w:t>размещать</w:t>
      </w:r>
      <w:r w:rsidRPr="005245FD">
        <w:rPr>
          <w:rFonts w:ascii="Times New Roman" w:hAnsi="Times New Roman"/>
          <w:sz w:val="24"/>
          <w:szCs w:val="24"/>
        </w:rPr>
        <w:t xml:space="preserve"> все</w:t>
      </w:r>
      <w:r>
        <w:rPr>
          <w:rFonts w:ascii="Times New Roman" w:hAnsi="Times New Roman"/>
          <w:sz w:val="24"/>
          <w:szCs w:val="24"/>
        </w:rPr>
        <w:t xml:space="preserve"> графики);</w:t>
      </w:r>
    </w:p>
    <w:p w14:paraId="42A5F598" w14:textId="3EDE8910" w:rsidR="005245FD" w:rsidRPr="005245FD" w:rsidRDefault="005245FD" w:rsidP="005245FD">
      <w:pPr>
        <w:pStyle w:val="WW-Default"/>
        <w:numPr>
          <w:ilvl w:val="0"/>
          <w:numId w:val="42"/>
        </w:numPr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сли в одном окне графиков несколько должны б</w:t>
      </w:r>
      <w:r>
        <w:rPr>
          <w:rFonts w:ascii="Times New Roman" w:hAnsi="Times New Roman"/>
          <w:sz w:val="24"/>
          <w:szCs w:val="24"/>
        </w:rPr>
        <w:t>ыть обязательно включена легенда</w:t>
      </w:r>
      <w:r>
        <w:rPr>
          <w:rFonts w:ascii="Times New Roman" w:hAnsi="Times New Roman"/>
          <w:sz w:val="24"/>
          <w:szCs w:val="24"/>
        </w:rPr>
        <w:t>;</w:t>
      </w:r>
    </w:p>
    <w:p w14:paraId="0846E23C" w14:textId="32F8D980" w:rsidR="00A16936" w:rsidRDefault="005245FD" w:rsidP="005245FD">
      <w:pPr>
        <w:pStyle w:val="WW-Default"/>
        <w:numPr>
          <w:ilvl w:val="0"/>
          <w:numId w:val="42"/>
        </w:numPr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A16936" w:rsidRPr="005245FD">
        <w:rPr>
          <w:rFonts w:ascii="Times New Roman" w:hAnsi="Times New Roman"/>
          <w:sz w:val="24"/>
          <w:szCs w:val="24"/>
        </w:rPr>
        <w:t>азвание</w:t>
      </w:r>
      <w:r>
        <w:rPr>
          <w:rFonts w:ascii="Times New Roman" w:hAnsi="Times New Roman"/>
          <w:sz w:val="24"/>
          <w:szCs w:val="24"/>
        </w:rPr>
        <w:t xml:space="preserve"> в окне проекта, в менеджере данных</w:t>
      </w:r>
      <w:r w:rsidR="00A16936" w:rsidRPr="005245F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должны быть подписаны;</w:t>
      </w:r>
    </w:p>
    <w:p w14:paraId="63CC4B39" w14:textId="6F5F381E" w:rsidR="005245FD" w:rsidRDefault="005245FD" w:rsidP="005245FD">
      <w:pPr>
        <w:pStyle w:val="WW-Default"/>
        <w:numPr>
          <w:ilvl w:val="0"/>
          <w:numId w:val="42"/>
        </w:numPr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свойствах должны быть подписаны заголовки, легенда, название осей;</w:t>
      </w:r>
    </w:p>
    <w:p w14:paraId="0FC15BB3" w14:textId="36BE624E" w:rsidR="005245FD" w:rsidRDefault="005245FD" w:rsidP="005245FD">
      <w:pPr>
        <w:pStyle w:val="WW-Default"/>
        <w:numPr>
          <w:ilvl w:val="0"/>
          <w:numId w:val="42"/>
        </w:numPr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должны быть обозначена размерность по осям.</w:t>
      </w:r>
    </w:p>
    <w:p w14:paraId="24BF9FBB" w14:textId="77777777" w:rsidR="005245FD" w:rsidRDefault="005245FD" w:rsidP="00A16936">
      <w:pPr>
        <w:pStyle w:val="WW-Default"/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74D7BE8E" w14:textId="77777777" w:rsidR="005245FD" w:rsidRPr="005245FD" w:rsidRDefault="005245FD" w:rsidP="00A16936">
      <w:pPr>
        <w:pStyle w:val="WW-Default"/>
        <w:spacing w:after="12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5245FD">
        <w:rPr>
          <w:rFonts w:ascii="Times New Roman" w:hAnsi="Times New Roman"/>
          <w:b/>
          <w:sz w:val="24"/>
          <w:szCs w:val="24"/>
        </w:rPr>
        <w:t>Описание</w:t>
      </w:r>
    </w:p>
    <w:p w14:paraId="233670D9" w14:textId="3683378D" w:rsidR="00A16936" w:rsidRDefault="000757B1" w:rsidP="005245FD">
      <w:pPr>
        <w:pStyle w:val="WW-Default"/>
        <w:numPr>
          <w:ilvl w:val="0"/>
          <w:numId w:val="43"/>
        </w:numPr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bookmarkStart w:id="0" w:name="_GoBack"/>
      <w:bookmarkEnd w:id="0"/>
      <w:r w:rsidR="00A16936" w:rsidRPr="005245FD">
        <w:rPr>
          <w:rFonts w:ascii="Times New Roman" w:hAnsi="Times New Roman"/>
          <w:sz w:val="24"/>
          <w:szCs w:val="24"/>
        </w:rPr>
        <w:t>олжны б</w:t>
      </w:r>
      <w:r w:rsidR="005245FD">
        <w:rPr>
          <w:rFonts w:ascii="Times New Roman" w:hAnsi="Times New Roman"/>
          <w:sz w:val="24"/>
          <w:szCs w:val="24"/>
        </w:rPr>
        <w:t>ыть краткая справка по примеру (</w:t>
      </w:r>
      <w:r w:rsidR="00A16936" w:rsidRPr="005245FD">
        <w:rPr>
          <w:rFonts w:ascii="Times New Roman" w:hAnsi="Times New Roman"/>
          <w:sz w:val="24"/>
          <w:szCs w:val="24"/>
        </w:rPr>
        <w:t>чтобы у по</w:t>
      </w:r>
      <w:r w:rsidR="005245FD">
        <w:rPr>
          <w:rFonts w:ascii="Times New Roman" w:hAnsi="Times New Roman"/>
          <w:sz w:val="24"/>
          <w:szCs w:val="24"/>
        </w:rPr>
        <w:t xml:space="preserve">льзователя не </w:t>
      </w:r>
      <w:r>
        <w:rPr>
          <w:rFonts w:ascii="Times New Roman" w:hAnsi="Times New Roman"/>
          <w:sz w:val="24"/>
          <w:szCs w:val="24"/>
        </w:rPr>
        <w:t>возникало вопросов</w:t>
      </w:r>
      <w:r w:rsidR="005245FD">
        <w:rPr>
          <w:rFonts w:ascii="Times New Roman" w:hAnsi="Times New Roman"/>
          <w:sz w:val="24"/>
          <w:szCs w:val="24"/>
        </w:rPr>
        <w:t xml:space="preserve"> «что это?»</w:t>
      </w:r>
      <w:r>
        <w:rPr>
          <w:rFonts w:ascii="Times New Roman" w:hAnsi="Times New Roman"/>
          <w:sz w:val="24"/>
          <w:szCs w:val="24"/>
        </w:rPr>
        <w:t>, «как это запускать?»</w:t>
      </w:r>
      <w:r w:rsidR="005245FD">
        <w:rPr>
          <w:rFonts w:ascii="Times New Roman" w:hAnsi="Times New Roman"/>
          <w:sz w:val="24"/>
          <w:szCs w:val="24"/>
        </w:rPr>
        <w:t>);</w:t>
      </w:r>
    </w:p>
    <w:p w14:paraId="12EDE093" w14:textId="21F3D7F3" w:rsidR="005245FD" w:rsidRPr="005245FD" w:rsidRDefault="000757B1" w:rsidP="005245FD">
      <w:pPr>
        <w:pStyle w:val="WW-Default"/>
        <w:numPr>
          <w:ilvl w:val="0"/>
          <w:numId w:val="43"/>
        </w:numPr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5245FD">
        <w:rPr>
          <w:rFonts w:ascii="Times New Roman" w:hAnsi="Times New Roman"/>
          <w:sz w:val="24"/>
          <w:szCs w:val="24"/>
        </w:rPr>
        <w:t>писание примеро</w:t>
      </w:r>
      <w:r>
        <w:rPr>
          <w:rFonts w:ascii="Times New Roman" w:hAnsi="Times New Roman"/>
          <w:sz w:val="24"/>
          <w:szCs w:val="24"/>
        </w:rPr>
        <w:t>в</w:t>
      </w:r>
      <w:r w:rsidR="005245FD">
        <w:rPr>
          <w:rFonts w:ascii="Times New Roman" w:hAnsi="Times New Roman"/>
          <w:sz w:val="24"/>
          <w:szCs w:val="24"/>
        </w:rPr>
        <w:t xml:space="preserve"> должно располагаться в установленном на схеме блоке «Комментарий»</w:t>
      </w:r>
      <w:r>
        <w:rPr>
          <w:rFonts w:ascii="Times New Roman" w:hAnsi="Times New Roman"/>
          <w:sz w:val="24"/>
          <w:szCs w:val="24"/>
        </w:rPr>
        <w:t>.</w:t>
      </w:r>
    </w:p>
    <w:p w14:paraId="72A07D09" w14:textId="77777777" w:rsidR="0098698B" w:rsidRDefault="0098698B" w:rsidP="00A16936">
      <w:pPr>
        <w:pStyle w:val="WW-Default"/>
        <w:spacing w:after="120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3EB48A50" w14:textId="05F8C492" w:rsidR="00A16936" w:rsidRPr="0098698B" w:rsidRDefault="0098698B" w:rsidP="00A16936">
      <w:pPr>
        <w:pStyle w:val="WW-Default"/>
        <w:spacing w:after="120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Блоки</w:t>
      </w:r>
    </w:p>
    <w:p w14:paraId="21F90BE2" w14:textId="5B214C01" w:rsidR="0098698B" w:rsidRDefault="000757B1" w:rsidP="00A16936">
      <w:pPr>
        <w:pStyle w:val="WW-Default"/>
        <w:numPr>
          <w:ilvl w:val="0"/>
          <w:numId w:val="44"/>
        </w:numPr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="0098698B">
        <w:rPr>
          <w:rFonts w:ascii="Times New Roman" w:hAnsi="Times New Roman"/>
          <w:sz w:val="24"/>
          <w:szCs w:val="24"/>
        </w:rPr>
        <w:t>ребуется чтобы все блоки были актуальны;</w:t>
      </w:r>
    </w:p>
    <w:p w14:paraId="4ADC5C0B" w14:textId="130D3671" w:rsidR="00A16936" w:rsidRPr="0098698B" w:rsidRDefault="0098698B" w:rsidP="00A16936">
      <w:pPr>
        <w:pStyle w:val="WW-Default"/>
        <w:numPr>
          <w:ilvl w:val="0"/>
          <w:numId w:val="44"/>
        </w:numPr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требуется</w:t>
      </w:r>
      <w:r w:rsidR="00A16936" w:rsidRPr="0098698B">
        <w:rPr>
          <w:rFonts w:ascii="Times New Roman" w:hAnsi="Times New Roman"/>
          <w:sz w:val="24"/>
          <w:szCs w:val="24"/>
        </w:rPr>
        <w:t>, чтобы при нажатии «</w:t>
      </w:r>
      <w:r>
        <w:rPr>
          <w:rFonts w:ascii="Times New Roman" w:hAnsi="Times New Roman"/>
          <w:sz w:val="24"/>
          <w:szCs w:val="24"/>
        </w:rPr>
        <w:t>Справка для объекта» обязательно</w:t>
      </w:r>
      <w:r w:rsidR="00A16936" w:rsidRPr="0098698B">
        <w:rPr>
          <w:rFonts w:ascii="Times New Roman" w:hAnsi="Times New Roman"/>
          <w:sz w:val="24"/>
          <w:szCs w:val="24"/>
        </w:rPr>
        <w:t xml:space="preserve"> открывалась справка по блоку.</w:t>
      </w:r>
    </w:p>
    <w:p w14:paraId="05AA4124" w14:textId="6F91B327" w:rsidR="00A16936" w:rsidRPr="005245FD" w:rsidRDefault="00A16936" w:rsidP="00A16936">
      <w:pPr>
        <w:pStyle w:val="WW-Default"/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77A58593" w14:textId="77777777" w:rsidR="0098698B" w:rsidRDefault="00A16936" w:rsidP="00A16936">
      <w:pPr>
        <w:pStyle w:val="WW-Default"/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 w:rsidRPr="0098698B">
        <w:rPr>
          <w:rFonts w:ascii="Times New Roman" w:hAnsi="Times New Roman"/>
          <w:b/>
          <w:sz w:val="24"/>
          <w:szCs w:val="24"/>
        </w:rPr>
        <w:t>Расположение на экране</w:t>
      </w:r>
    </w:p>
    <w:p w14:paraId="684F6553" w14:textId="77777777" w:rsidR="0098698B" w:rsidRDefault="00A16936" w:rsidP="0098698B">
      <w:pPr>
        <w:pStyle w:val="WW-Default"/>
        <w:numPr>
          <w:ilvl w:val="0"/>
          <w:numId w:val="45"/>
        </w:numPr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 w:rsidRPr="005245FD">
        <w:rPr>
          <w:rFonts w:ascii="Times New Roman" w:hAnsi="Times New Roman"/>
          <w:sz w:val="24"/>
          <w:szCs w:val="24"/>
        </w:rPr>
        <w:t xml:space="preserve">модель </w:t>
      </w:r>
      <w:r w:rsidR="0098698B">
        <w:rPr>
          <w:rFonts w:ascii="Times New Roman" w:hAnsi="Times New Roman"/>
          <w:sz w:val="24"/>
          <w:szCs w:val="24"/>
        </w:rPr>
        <w:t>должна располагаться сле</w:t>
      </w:r>
      <w:r w:rsidRPr="005245FD">
        <w:rPr>
          <w:rFonts w:ascii="Times New Roman" w:hAnsi="Times New Roman"/>
          <w:sz w:val="24"/>
          <w:szCs w:val="24"/>
        </w:rPr>
        <w:t>ва (или по се</w:t>
      </w:r>
      <w:r w:rsidR="0098698B">
        <w:rPr>
          <w:rFonts w:ascii="Times New Roman" w:hAnsi="Times New Roman"/>
          <w:sz w:val="24"/>
          <w:szCs w:val="24"/>
        </w:rPr>
        <w:t>редине в случае наличия места);</w:t>
      </w:r>
    </w:p>
    <w:p w14:paraId="4392DE65" w14:textId="16898CA2" w:rsidR="00A16936" w:rsidRPr="005245FD" w:rsidRDefault="00A16936" w:rsidP="0098698B">
      <w:pPr>
        <w:pStyle w:val="WW-Default"/>
        <w:numPr>
          <w:ilvl w:val="0"/>
          <w:numId w:val="45"/>
        </w:numPr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 w:rsidRPr="005245FD">
        <w:rPr>
          <w:rFonts w:ascii="Times New Roman" w:hAnsi="Times New Roman"/>
          <w:sz w:val="24"/>
          <w:szCs w:val="24"/>
        </w:rPr>
        <w:t xml:space="preserve">графики </w:t>
      </w:r>
      <w:r w:rsidR="0098698B">
        <w:rPr>
          <w:rFonts w:ascii="Times New Roman" w:hAnsi="Times New Roman"/>
          <w:sz w:val="24"/>
          <w:szCs w:val="24"/>
        </w:rPr>
        <w:t xml:space="preserve">должна располагаться </w:t>
      </w:r>
      <w:r w:rsidRPr="005245FD">
        <w:rPr>
          <w:rFonts w:ascii="Times New Roman" w:hAnsi="Times New Roman"/>
          <w:sz w:val="24"/>
          <w:szCs w:val="24"/>
        </w:rPr>
        <w:t>справа</w:t>
      </w:r>
      <w:r w:rsidR="0098698B">
        <w:rPr>
          <w:rFonts w:ascii="Times New Roman" w:hAnsi="Times New Roman"/>
          <w:sz w:val="24"/>
          <w:szCs w:val="24"/>
        </w:rPr>
        <w:t>.</w:t>
      </w:r>
    </w:p>
    <w:p w14:paraId="2DD46EA5" w14:textId="610CFF15" w:rsidR="00A16936" w:rsidRPr="005245FD" w:rsidRDefault="00A16936" w:rsidP="00A16936">
      <w:pPr>
        <w:pStyle w:val="WW-Default"/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6D52E1CD" w14:textId="19891605" w:rsidR="0098698B" w:rsidRDefault="0098698B" w:rsidP="00A16936">
      <w:pPr>
        <w:pStyle w:val="WW-Default"/>
        <w:spacing w:after="12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98698B">
        <w:rPr>
          <w:rFonts w:ascii="Times New Roman" w:hAnsi="Times New Roman"/>
          <w:b/>
          <w:sz w:val="24"/>
          <w:szCs w:val="24"/>
        </w:rPr>
        <w:t>Цвет линий связи</w:t>
      </w:r>
    </w:p>
    <w:p w14:paraId="3B1E7F74" w14:textId="7C5B32E2" w:rsidR="0098698B" w:rsidRPr="0098698B" w:rsidRDefault="0098698B" w:rsidP="0098698B">
      <w:pPr>
        <w:pStyle w:val="WW-Default"/>
        <w:numPr>
          <w:ilvl w:val="0"/>
          <w:numId w:val="46"/>
        </w:numPr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 w:rsidRPr="0098698B">
        <w:rPr>
          <w:rFonts w:ascii="Times New Roman" w:hAnsi="Times New Roman"/>
          <w:sz w:val="24"/>
          <w:szCs w:val="24"/>
        </w:rPr>
        <w:t xml:space="preserve">цвет лини черный </w:t>
      </w:r>
      <w:r w:rsidRPr="0098698B">
        <w:rPr>
          <w:rFonts w:ascii="Times New Roman" w:hAnsi="Times New Roman"/>
          <w:sz w:val="24"/>
          <w:szCs w:val="24"/>
        </w:rPr>
        <w:t>(по возможности)</w:t>
      </w:r>
      <w:r>
        <w:rPr>
          <w:rFonts w:ascii="Times New Roman" w:hAnsi="Times New Roman"/>
          <w:sz w:val="24"/>
          <w:szCs w:val="24"/>
        </w:rPr>
        <w:t>;</w:t>
      </w:r>
    </w:p>
    <w:p w14:paraId="4AA2BF04" w14:textId="51BBF0B3" w:rsidR="00C8420E" w:rsidRPr="005245FD" w:rsidRDefault="0098698B" w:rsidP="0098698B">
      <w:pPr>
        <w:pStyle w:val="WW-Default"/>
        <w:numPr>
          <w:ilvl w:val="0"/>
          <w:numId w:val="46"/>
        </w:numPr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  <w:r w:rsidRPr="0098698B">
        <w:rPr>
          <w:rFonts w:ascii="Times New Roman" w:hAnsi="Times New Roman"/>
          <w:sz w:val="24"/>
          <w:szCs w:val="24"/>
        </w:rPr>
        <w:t>подсветка линий темно розовый (по возможности</w:t>
      </w:r>
      <w:r>
        <w:rPr>
          <w:rFonts w:ascii="Times New Roman" w:hAnsi="Times New Roman"/>
          <w:sz w:val="24"/>
          <w:szCs w:val="24"/>
        </w:rPr>
        <w:t>).</w:t>
      </w:r>
    </w:p>
    <w:p w14:paraId="5717DB04" w14:textId="493A0A02" w:rsidR="00EE6157" w:rsidRPr="005245FD" w:rsidRDefault="00EE6157" w:rsidP="00A16936">
      <w:pPr>
        <w:pStyle w:val="WW-Default"/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29EDB99" w14:textId="320DF2BF" w:rsidR="00EE6157" w:rsidRPr="005245FD" w:rsidRDefault="00EE6157" w:rsidP="00A16936">
      <w:pPr>
        <w:pStyle w:val="WW-Default"/>
        <w:spacing w:after="120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EE6157" w:rsidRPr="005245FD" w:rsidSect="00134FD8">
      <w:headerReference w:type="even" r:id="rId7"/>
      <w:headerReference w:type="default" r:id="rId8"/>
      <w:footerReference w:type="even" r:id="rId9"/>
      <w:pgSz w:w="11900" w:h="16820"/>
      <w:pgMar w:top="142" w:right="701" w:bottom="284" w:left="1134" w:header="43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23D3B" w14:textId="77777777" w:rsidR="00546E55" w:rsidRDefault="00546E55">
      <w:r>
        <w:separator/>
      </w:r>
    </w:p>
  </w:endnote>
  <w:endnote w:type="continuationSeparator" w:id="0">
    <w:p w14:paraId="006B175A" w14:textId="77777777" w:rsidR="00546E55" w:rsidRDefault="00546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Lucida Grande CY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E5BFF" w14:textId="77777777" w:rsidR="00106B12" w:rsidRPr="00793169" w:rsidRDefault="00546E55" w:rsidP="00106B12">
    <w:pPr>
      <w:pStyle w:val="af1"/>
      <w:rPr>
        <w:sz w:val="20"/>
        <w:szCs w:val="20"/>
        <w:lang w:val="ru-RU"/>
      </w:rPr>
    </w:pPr>
    <w:hyperlink r:id="rId1" w:history="1">
      <w:r w:rsidR="00106B12" w:rsidRPr="00793169">
        <w:rPr>
          <w:rStyle w:val="a9"/>
          <w:noProof/>
          <w:sz w:val="20"/>
          <w:szCs w:val="20"/>
          <w:lang w:val="ru-RU"/>
        </w:rPr>
        <w:t>i.kolotyrkin@3v-services.com</w:t>
      </w:r>
    </w:hyperlink>
    <w:r w:rsidR="00106B12" w:rsidRPr="00793169">
      <w:rPr>
        <w:noProof/>
        <w:sz w:val="20"/>
        <w:szCs w:val="20"/>
        <w:lang w:val="ru-RU"/>
      </w:rPr>
      <w:t>, +7 916 58 22</w:t>
    </w:r>
    <w:r w:rsidR="00106B12">
      <w:rPr>
        <w:noProof/>
        <w:sz w:val="20"/>
        <w:szCs w:val="20"/>
        <w:lang w:val="ru-RU"/>
      </w:rPr>
      <w:t> </w:t>
    </w:r>
    <w:r w:rsidR="00106B12" w:rsidRPr="00793169">
      <w:rPr>
        <w:noProof/>
        <w:sz w:val="20"/>
        <w:szCs w:val="20"/>
        <w:lang w:val="ru-RU"/>
      </w:rPr>
      <w:t>666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24598" w14:textId="77777777" w:rsidR="00546E55" w:rsidRDefault="00546E55">
      <w:r>
        <w:separator/>
      </w:r>
    </w:p>
  </w:footnote>
  <w:footnote w:type="continuationSeparator" w:id="0">
    <w:p w14:paraId="611DDA28" w14:textId="77777777" w:rsidR="00546E55" w:rsidRDefault="00546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DE4BC" w14:textId="77777777" w:rsidR="00106B12" w:rsidRDefault="00106B12" w:rsidP="00106B12">
    <w:pPr>
      <w:pStyle w:val="WW-Default"/>
      <w:spacing w:after="0"/>
      <w:jc w:val="right"/>
      <w:rPr>
        <w:rFonts w:ascii="Times New Roman Bold" w:hAnsi="Times New Roman Bold"/>
        <w:sz w:val="32"/>
      </w:rPr>
    </w:pPr>
    <w:r>
      <w:rPr>
        <w:rFonts w:ascii="Times New Roman" w:hAnsi="Times New Roman"/>
        <w:noProof/>
        <w:sz w:val="28"/>
      </w:rPr>
      <w:drawing>
        <wp:anchor distT="0" distB="0" distL="114300" distR="114300" simplePos="0" relativeHeight="251661312" behindDoc="0" locked="0" layoutInCell="1" allowOverlap="1" wp14:anchorId="37119B51" wp14:editId="398050C3">
          <wp:simplePos x="0" y="0"/>
          <wp:positionH relativeFrom="column">
            <wp:posOffset>123190</wp:posOffset>
          </wp:positionH>
          <wp:positionV relativeFrom="paragraph">
            <wp:posOffset>-117475</wp:posOffset>
          </wp:positionV>
          <wp:extent cx="2532380" cy="864870"/>
          <wp:effectExtent l="0" t="0" r="7620" b="0"/>
          <wp:wrapTight wrapText="bothSides">
            <wp:wrapPolygon edited="0">
              <wp:start x="0" y="0"/>
              <wp:lineTo x="0" y="20934"/>
              <wp:lineTo x="21448" y="20934"/>
              <wp:lineTo x="21448" y="0"/>
              <wp:lineTo x="0" y="0"/>
            </wp:wrapPolygon>
          </wp:wrapTight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Снимок экрана 2016-07-04 в 9.01.5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380" cy="8648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>
      <w:rPr>
        <w:rFonts w:ascii="Times New Roman" w:hAnsi="Times New Roman"/>
        <w:sz w:val="28"/>
      </w:rPr>
      <w:t xml:space="preserve">                </w:t>
    </w:r>
    <w:r>
      <w:rPr>
        <w:rFonts w:ascii="Times New Roman Bold" w:hAnsi="Times New Roman Bold"/>
        <w:sz w:val="28"/>
      </w:rPr>
      <w:t>ООО</w:t>
    </w:r>
    <w:r>
      <w:rPr>
        <w:rFonts w:ascii="Times New Roman" w:hAnsi="Times New Roman"/>
        <w:sz w:val="28"/>
      </w:rPr>
      <w:t xml:space="preserve"> </w:t>
    </w:r>
    <w:r>
      <w:rPr>
        <w:rFonts w:ascii="Times New Roman Bold" w:hAnsi="Times New Roman Bold"/>
        <w:sz w:val="32"/>
      </w:rPr>
      <w:t>“3В Сервис”</w:t>
    </w:r>
  </w:p>
  <w:p w14:paraId="5CDD0465" w14:textId="77777777" w:rsidR="00106B12" w:rsidRDefault="00106B12" w:rsidP="00106B12">
    <w:pPr>
      <w:pStyle w:val="WW-Default"/>
      <w:spacing w:after="0"/>
      <w:jc w:val="right"/>
      <w:rPr>
        <w:rFonts w:ascii="Times New Roman" w:hAnsi="Times New Roman"/>
      </w:rPr>
    </w:pPr>
    <w:r>
      <w:rPr>
        <w:rFonts w:ascii="Times New Roman Bold" w:hAnsi="Times New Roman Bold"/>
        <w:sz w:val="32"/>
      </w:rPr>
      <w:t xml:space="preserve">         </w:t>
    </w:r>
    <w:r>
      <w:rPr>
        <w:rFonts w:ascii="Times New Roman" w:hAnsi="Times New Roman"/>
      </w:rPr>
      <w:t>РФ, 115191, г. Москва, Гамсоновский пер., д.2, стр.1</w:t>
    </w:r>
  </w:p>
  <w:p w14:paraId="25FE7986" w14:textId="77777777" w:rsidR="00106B12" w:rsidRDefault="00106B12" w:rsidP="00106B12">
    <w:pPr>
      <w:pStyle w:val="WW-Default"/>
      <w:spacing w:after="0"/>
      <w:jc w:val="right"/>
      <w:rPr>
        <w:rFonts w:ascii="Times New Roman" w:hAnsi="Times New Roman"/>
      </w:rPr>
    </w:pPr>
    <w:r>
      <w:rPr>
        <w:rFonts w:ascii="Times New Roman" w:hAnsi="Times New Roman"/>
      </w:rPr>
      <w:t>Тел. (495) 221-22-53</w:t>
    </w:r>
  </w:p>
  <w:p w14:paraId="2E88D38F" w14:textId="77777777" w:rsidR="00106B12" w:rsidRDefault="00546E55" w:rsidP="00106B12">
    <w:pPr>
      <w:pStyle w:val="WW-Default"/>
      <w:spacing w:after="0" w:line="240" w:lineRule="auto"/>
      <w:jc w:val="right"/>
      <w:rPr>
        <w:rFonts w:ascii="Times New Roman" w:hAnsi="Times New Roman"/>
      </w:rPr>
    </w:pPr>
    <w:hyperlink r:id="rId2" w:history="1">
      <w:r w:rsidR="00106B12">
        <w:rPr>
          <w:rStyle w:val="InternetLink"/>
          <w:rFonts w:ascii="Times New Roman" w:hAnsi="Times New Roman"/>
        </w:rPr>
        <w:t>www.3v-services.com</w:t>
      </w:r>
    </w:hyperlink>
    <w:r w:rsidR="00106B12">
      <w:rPr>
        <w:rFonts w:ascii="Times New Roman" w:hAnsi="Times New Roman"/>
      </w:rPr>
      <w:t xml:space="preserve"> </w:t>
    </w:r>
  </w:p>
  <w:p w14:paraId="5228F289" w14:textId="77777777" w:rsidR="00106B12" w:rsidRDefault="00106B12" w:rsidP="00106B12">
    <w:pPr>
      <w:pStyle w:val="WW-Default"/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___________________________________________________________________________________________</w:t>
    </w:r>
  </w:p>
  <w:p w14:paraId="07ED4698" w14:textId="77777777" w:rsidR="00106B12" w:rsidRPr="00106B12" w:rsidRDefault="00106B12">
    <w:pPr>
      <w:pStyle w:val="af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D5FAF" w14:textId="77777777" w:rsidR="000F1C55" w:rsidRDefault="000F1C55" w:rsidP="00BE5D7D">
    <w:pPr>
      <w:pStyle w:val="WW-Default"/>
      <w:spacing w:after="0"/>
      <w:jc w:val="right"/>
      <w:rPr>
        <w:rFonts w:ascii="Times New Roman Bold" w:hAnsi="Times New Roman Bold"/>
        <w:sz w:val="32"/>
      </w:rPr>
    </w:pPr>
    <w:r>
      <w:rPr>
        <w:rFonts w:ascii="Times New Roman" w:hAnsi="Times New Roman"/>
        <w:noProof/>
        <w:sz w:val="28"/>
      </w:rPr>
      <w:drawing>
        <wp:anchor distT="0" distB="0" distL="114300" distR="114300" simplePos="0" relativeHeight="251659264" behindDoc="0" locked="0" layoutInCell="1" allowOverlap="1" wp14:anchorId="0AA7169E" wp14:editId="471B73B4">
          <wp:simplePos x="0" y="0"/>
          <wp:positionH relativeFrom="column">
            <wp:posOffset>123190</wp:posOffset>
          </wp:positionH>
          <wp:positionV relativeFrom="paragraph">
            <wp:posOffset>-117475</wp:posOffset>
          </wp:positionV>
          <wp:extent cx="2532380" cy="864870"/>
          <wp:effectExtent l="0" t="0" r="7620" b="0"/>
          <wp:wrapTight wrapText="bothSides">
            <wp:wrapPolygon edited="0">
              <wp:start x="0" y="0"/>
              <wp:lineTo x="0" y="20934"/>
              <wp:lineTo x="21448" y="20934"/>
              <wp:lineTo x="21448" y="0"/>
              <wp:lineTo x="0" y="0"/>
            </wp:wrapPolygon>
          </wp:wrapTight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Снимок экрана 2016-07-04 в 9.01.5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380" cy="8648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>
      <w:rPr>
        <w:rFonts w:ascii="Times New Roman" w:hAnsi="Times New Roman"/>
        <w:sz w:val="28"/>
      </w:rPr>
      <w:t xml:space="preserve">                </w:t>
    </w:r>
    <w:r>
      <w:rPr>
        <w:rFonts w:ascii="Times New Roman Bold" w:hAnsi="Times New Roman Bold"/>
        <w:sz w:val="28"/>
      </w:rPr>
      <w:t>ООО</w:t>
    </w:r>
    <w:r>
      <w:rPr>
        <w:rFonts w:ascii="Times New Roman" w:hAnsi="Times New Roman"/>
        <w:sz w:val="28"/>
      </w:rPr>
      <w:t xml:space="preserve"> </w:t>
    </w:r>
    <w:r>
      <w:rPr>
        <w:rFonts w:ascii="Times New Roman Bold" w:hAnsi="Times New Roman Bold"/>
        <w:sz w:val="32"/>
      </w:rPr>
      <w:t>“3В Сервис”</w:t>
    </w:r>
  </w:p>
  <w:p w14:paraId="257C9810" w14:textId="77777777" w:rsidR="000F1C55" w:rsidRDefault="000F1C55" w:rsidP="00BE5D7D">
    <w:pPr>
      <w:pStyle w:val="WW-Default"/>
      <w:spacing w:after="0"/>
      <w:jc w:val="right"/>
      <w:rPr>
        <w:rFonts w:ascii="Times New Roman" w:hAnsi="Times New Roman"/>
      </w:rPr>
    </w:pPr>
    <w:r>
      <w:rPr>
        <w:rFonts w:ascii="Times New Roman Bold" w:hAnsi="Times New Roman Bold"/>
        <w:sz w:val="32"/>
      </w:rPr>
      <w:t xml:space="preserve">         </w:t>
    </w:r>
    <w:r>
      <w:rPr>
        <w:rFonts w:ascii="Times New Roman" w:hAnsi="Times New Roman"/>
      </w:rPr>
      <w:t>РФ, 115191, г. Москва, Гамсоновский пер., д.2, стр.1</w:t>
    </w:r>
  </w:p>
  <w:p w14:paraId="37E26F56" w14:textId="77777777" w:rsidR="000F1C55" w:rsidRDefault="000F1C55" w:rsidP="00BE5D7D">
    <w:pPr>
      <w:pStyle w:val="WW-Default"/>
      <w:spacing w:after="0"/>
      <w:jc w:val="right"/>
      <w:rPr>
        <w:rFonts w:ascii="Times New Roman" w:hAnsi="Times New Roman"/>
      </w:rPr>
    </w:pPr>
    <w:r>
      <w:rPr>
        <w:rFonts w:ascii="Times New Roman" w:hAnsi="Times New Roman"/>
      </w:rPr>
      <w:t>Тел. (495) 221-22-53</w:t>
    </w:r>
  </w:p>
  <w:p w14:paraId="04D601B3" w14:textId="77777777" w:rsidR="000F1C55" w:rsidRDefault="00546E55" w:rsidP="00BE5D7D">
    <w:pPr>
      <w:pStyle w:val="WW-Default"/>
      <w:spacing w:after="0" w:line="240" w:lineRule="auto"/>
      <w:jc w:val="right"/>
      <w:rPr>
        <w:rFonts w:ascii="Times New Roman" w:hAnsi="Times New Roman"/>
      </w:rPr>
    </w:pPr>
    <w:hyperlink r:id="rId2" w:history="1">
      <w:r w:rsidR="000F1C55">
        <w:rPr>
          <w:rStyle w:val="InternetLink"/>
          <w:rFonts w:ascii="Times New Roman" w:hAnsi="Times New Roman"/>
        </w:rPr>
        <w:t>www.3v-services.com</w:t>
      </w:r>
    </w:hyperlink>
    <w:r w:rsidR="000F1C55">
      <w:rPr>
        <w:rFonts w:ascii="Times New Roman" w:hAnsi="Times New Roman"/>
      </w:rPr>
      <w:t xml:space="preserve"> </w:t>
    </w:r>
  </w:p>
  <w:p w14:paraId="210BE022" w14:textId="77777777" w:rsidR="000F1C55" w:rsidRDefault="000F1C55" w:rsidP="00BE5D7D">
    <w:pPr>
      <w:pStyle w:val="WW-Default"/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___________________________________________________________________________________________</w:t>
    </w:r>
  </w:p>
  <w:p w14:paraId="5FA2435A" w14:textId="77777777" w:rsidR="000F1C55" w:rsidRPr="00A06B1D" w:rsidRDefault="000F1C55" w:rsidP="00BE5D7D">
    <w:pPr>
      <w:pStyle w:val="WW-Default"/>
      <w:spacing w:after="0" w:line="240" w:lineRule="auto"/>
      <w:rPr>
        <w:rFonts w:ascii="Times New Roman" w:hAnsi="Times New Roman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1140"/>
        </w:tabs>
        <w:ind w:left="1140" w:firstLine="284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6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23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37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45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522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1140"/>
        </w:tabs>
        <w:ind w:left="1140" w:firstLine="284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6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23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37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45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52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1140"/>
        </w:tabs>
        <w:ind w:left="1140" w:firstLine="284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6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23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37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45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5220"/>
      </w:pPr>
      <w:rPr>
        <w:rFonts w:hint="default"/>
        <w:color w:val="000000"/>
        <w:position w:val="0"/>
        <w:sz w:val="24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1140"/>
        </w:tabs>
        <w:ind w:left="1140" w:firstLine="284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6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23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37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45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5220"/>
      </w:pPr>
      <w:rPr>
        <w:rFonts w:hint="default"/>
        <w:color w:val="000000"/>
        <w:position w:val="0"/>
        <w:sz w:val="24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1140"/>
        </w:tabs>
        <w:ind w:left="1140" w:firstLine="284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6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23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37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45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5220"/>
      </w:pPr>
      <w:rPr>
        <w:rFonts w:hint="default"/>
        <w:color w:val="000000"/>
        <w:position w:val="0"/>
        <w:sz w:val="24"/>
      </w:rPr>
    </w:lvl>
  </w:abstractNum>
  <w:abstractNum w:abstractNumId="5" w15:restartNumberingAfterBreak="0">
    <w:nsid w:val="091C2C44"/>
    <w:multiLevelType w:val="hybridMultilevel"/>
    <w:tmpl w:val="EBC6C3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B51602D"/>
    <w:multiLevelType w:val="hybridMultilevel"/>
    <w:tmpl w:val="C5DAC6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A195B"/>
    <w:multiLevelType w:val="hybridMultilevel"/>
    <w:tmpl w:val="B808ADDE"/>
    <w:lvl w:ilvl="0" w:tplc="98EC055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20191"/>
    <w:multiLevelType w:val="hybridMultilevel"/>
    <w:tmpl w:val="C2FAA952"/>
    <w:lvl w:ilvl="0" w:tplc="9A88EFF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E532E6B"/>
    <w:multiLevelType w:val="hybridMultilevel"/>
    <w:tmpl w:val="E29029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21441B8"/>
    <w:multiLevelType w:val="hybridMultilevel"/>
    <w:tmpl w:val="05F84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B65425"/>
    <w:multiLevelType w:val="hybridMultilevel"/>
    <w:tmpl w:val="C2283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F42A9"/>
    <w:multiLevelType w:val="hybridMultilevel"/>
    <w:tmpl w:val="3886D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F1B68"/>
    <w:multiLevelType w:val="hybridMultilevel"/>
    <w:tmpl w:val="5A0ABF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B815C16"/>
    <w:multiLevelType w:val="hybridMultilevel"/>
    <w:tmpl w:val="F748319E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5" w15:restartNumberingAfterBreak="0">
    <w:nsid w:val="1C0C2250"/>
    <w:multiLevelType w:val="hybridMultilevel"/>
    <w:tmpl w:val="34E0B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A078C"/>
    <w:multiLevelType w:val="hybridMultilevel"/>
    <w:tmpl w:val="5F9AF18A"/>
    <w:lvl w:ilvl="0" w:tplc="04190011">
      <w:start w:val="1"/>
      <w:numFmt w:val="decimal"/>
      <w:lvlText w:val="%1)"/>
      <w:lvlJc w:val="left"/>
      <w:pPr>
        <w:ind w:left="8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AD5C56"/>
    <w:multiLevelType w:val="hybridMultilevel"/>
    <w:tmpl w:val="3EA4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10570"/>
    <w:multiLevelType w:val="hybridMultilevel"/>
    <w:tmpl w:val="8A58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9E7529"/>
    <w:multiLevelType w:val="hybridMultilevel"/>
    <w:tmpl w:val="03CACED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FFD33FC"/>
    <w:multiLevelType w:val="hybridMultilevel"/>
    <w:tmpl w:val="FEC4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6117"/>
    <w:multiLevelType w:val="hybridMultilevel"/>
    <w:tmpl w:val="E07C83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3486020"/>
    <w:multiLevelType w:val="hybridMultilevel"/>
    <w:tmpl w:val="B414DCCC"/>
    <w:lvl w:ilvl="0" w:tplc="6AB2C42E">
      <w:start w:val="222"/>
      <w:numFmt w:val="decimal"/>
      <w:lvlText w:val="%1"/>
      <w:lvlJc w:val="left"/>
      <w:pPr>
        <w:ind w:left="1068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35C56C6"/>
    <w:multiLevelType w:val="hybridMultilevel"/>
    <w:tmpl w:val="4036A3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4F0F8A"/>
    <w:multiLevelType w:val="hybridMultilevel"/>
    <w:tmpl w:val="BF56DED8"/>
    <w:lvl w:ilvl="0" w:tplc="50DC984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787D1E"/>
    <w:multiLevelType w:val="hybridMultilevel"/>
    <w:tmpl w:val="F3C20E66"/>
    <w:lvl w:ilvl="0" w:tplc="93EC2DE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1154DAF"/>
    <w:multiLevelType w:val="hybridMultilevel"/>
    <w:tmpl w:val="08A867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C4D4E"/>
    <w:multiLevelType w:val="hybridMultilevel"/>
    <w:tmpl w:val="D29EB7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1F2442"/>
    <w:multiLevelType w:val="hybridMultilevel"/>
    <w:tmpl w:val="3EC0B0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416C06"/>
    <w:multiLevelType w:val="hybridMultilevel"/>
    <w:tmpl w:val="CEB47FF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9B11464"/>
    <w:multiLevelType w:val="hybridMultilevel"/>
    <w:tmpl w:val="1CE4C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D289D"/>
    <w:multiLevelType w:val="hybridMultilevel"/>
    <w:tmpl w:val="B3E04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925B85"/>
    <w:multiLevelType w:val="hybridMultilevel"/>
    <w:tmpl w:val="AE22C2F0"/>
    <w:lvl w:ilvl="0" w:tplc="50EA8AAE">
      <w:start w:val="1"/>
      <w:numFmt w:val="decimal"/>
      <w:lvlText w:val="%1."/>
      <w:lvlJc w:val="left"/>
      <w:pPr>
        <w:ind w:left="2024" w:hanging="1020"/>
      </w:pPr>
      <w:rPr>
        <w:rFonts w:eastAsia="ヒラギノ角ゴ Pro W3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3" w15:restartNumberingAfterBreak="0">
    <w:nsid w:val="639E6CE8"/>
    <w:multiLevelType w:val="hybridMultilevel"/>
    <w:tmpl w:val="90C8F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FE590F"/>
    <w:multiLevelType w:val="hybridMultilevel"/>
    <w:tmpl w:val="4C2817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64D779C"/>
    <w:multiLevelType w:val="hybridMultilevel"/>
    <w:tmpl w:val="AA7CC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D4202C"/>
    <w:multiLevelType w:val="hybridMultilevel"/>
    <w:tmpl w:val="E368A182"/>
    <w:lvl w:ilvl="0" w:tplc="833065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A2BA5"/>
    <w:multiLevelType w:val="hybridMultilevel"/>
    <w:tmpl w:val="333E55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9C7872"/>
    <w:multiLevelType w:val="hybridMultilevel"/>
    <w:tmpl w:val="A2B81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F4CE3"/>
    <w:multiLevelType w:val="hybridMultilevel"/>
    <w:tmpl w:val="D62CD6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0A65265"/>
    <w:multiLevelType w:val="hybridMultilevel"/>
    <w:tmpl w:val="95BE3470"/>
    <w:lvl w:ilvl="0" w:tplc="1DB4E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1E57D0"/>
    <w:multiLevelType w:val="hybridMultilevel"/>
    <w:tmpl w:val="FEC46E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4B317F"/>
    <w:multiLevelType w:val="hybridMultilevel"/>
    <w:tmpl w:val="12ACCA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BC1EEF"/>
    <w:multiLevelType w:val="hybridMultilevel"/>
    <w:tmpl w:val="7A7EA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020407"/>
    <w:multiLevelType w:val="hybridMultilevel"/>
    <w:tmpl w:val="7A6C04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2002FA"/>
    <w:multiLevelType w:val="hybridMultilevel"/>
    <w:tmpl w:val="E23233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30"/>
  </w:num>
  <w:num w:numId="7">
    <w:abstractNumId w:val="24"/>
  </w:num>
  <w:num w:numId="8">
    <w:abstractNumId w:val="32"/>
  </w:num>
  <w:num w:numId="9">
    <w:abstractNumId w:val="8"/>
  </w:num>
  <w:num w:numId="10">
    <w:abstractNumId w:val="36"/>
  </w:num>
  <w:num w:numId="11">
    <w:abstractNumId w:val="7"/>
  </w:num>
  <w:num w:numId="12">
    <w:abstractNumId w:val="40"/>
  </w:num>
  <w:num w:numId="13">
    <w:abstractNumId w:val="13"/>
  </w:num>
  <w:num w:numId="14">
    <w:abstractNumId w:val="13"/>
  </w:num>
  <w:num w:numId="15">
    <w:abstractNumId w:val="9"/>
  </w:num>
  <w:num w:numId="16">
    <w:abstractNumId w:val="44"/>
  </w:num>
  <w:num w:numId="17">
    <w:abstractNumId w:val="33"/>
  </w:num>
  <w:num w:numId="18">
    <w:abstractNumId w:val="28"/>
  </w:num>
  <w:num w:numId="19">
    <w:abstractNumId w:val="41"/>
  </w:num>
  <w:num w:numId="20">
    <w:abstractNumId w:val="19"/>
  </w:num>
  <w:num w:numId="21">
    <w:abstractNumId w:val="23"/>
  </w:num>
  <w:num w:numId="22">
    <w:abstractNumId w:val="39"/>
  </w:num>
  <w:num w:numId="23">
    <w:abstractNumId w:val="5"/>
  </w:num>
  <w:num w:numId="24">
    <w:abstractNumId w:val="22"/>
  </w:num>
  <w:num w:numId="25">
    <w:abstractNumId w:val="34"/>
  </w:num>
  <w:num w:numId="26">
    <w:abstractNumId w:val="16"/>
  </w:num>
  <w:num w:numId="27">
    <w:abstractNumId w:val="12"/>
  </w:num>
  <w:num w:numId="28">
    <w:abstractNumId w:val="37"/>
  </w:num>
  <w:num w:numId="29">
    <w:abstractNumId w:val="26"/>
  </w:num>
  <w:num w:numId="30">
    <w:abstractNumId w:val="6"/>
  </w:num>
  <w:num w:numId="31">
    <w:abstractNumId w:val="21"/>
  </w:num>
  <w:num w:numId="32">
    <w:abstractNumId w:val="14"/>
  </w:num>
  <w:num w:numId="33">
    <w:abstractNumId w:val="27"/>
  </w:num>
  <w:num w:numId="34">
    <w:abstractNumId w:val="42"/>
  </w:num>
  <w:num w:numId="35">
    <w:abstractNumId w:val="25"/>
  </w:num>
  <w:num w:numId="36">
    <w:abstractNumId w:val="29"/>
  </w:num>
  <w:num w:numId="37">
    <w:abstractNumId w:val="10"/>
  </w:num>
  <w:num w:numId="38">
    <w:abstractNumId w:val="31"/>
  </w:num>
  <w:num w:numId="39">
    <w:abstractNumId w:val="45"/>
  </w:num>
  <w:num w:numId="40">
    <w:abstractNumId w:val="35"/>
  </w:num>
  <w:num w:numId="41">
    <w:abstractNumId w:val="43"/>
  </w:num>
  <w:num w:numId="42">
    <w:abstractNumId w:val="38"/>
  </w:num>
  <w:num w:numId="43">
    <w:abstractNumId w:val="11"/>
  </w:num>
  <w:num w:numId="44">
    <w:abstractNumId w:val="20"/>
  </w:num>
  <w:num w:numId="45">
    <w:abstractNumId w:val="18"/>
  </w:num>
  <w:num w:numId="46">
    <w:abstractNumId w:val="17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357"/>
  <w:doNotHyphenateCaps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F9"/>
    <w:rsid w:val="00003B60"/>
    <w:rsid w:val="00006CB3"/>
    <w:rsid w:val="00010830"/>
    <w:rsid w:val="000109F9"/>
    <w:rsid w:val="000122FF"/>
    <w:rsid w:val="00016648"/>
    <w:rsid w:val="00021469"/>
    <w:rsid w:val="000225CE"/>
    <w:rsid w:val="00022ADA"/>
    <w:rsid w:val="00022B14"/>
    <w:rsid w:val="00022E81"/>
    <w:rsid w:val="000252CB"/>
    <w:rsid w:val="00025E41"/>
    <w:rsid w:val="000262FC"/>
    <w:rsid w:val="00037BC6"/>
    <w:rsid w:val="000541E0"/>
    <w:rsid w:val="000555BF"/>
    <w:rsid w:val="00061104"/>
    <w:rsid w:val="00062029"/>
    <w:rsid w:val="00062114"/>
    <w:rsid w:val="00066B93"/>
    <w:rsid w:val="000743AC"/>
    <w:rsid w:val="000757B1"/>
    <w:rsid w:val="00077F52"/>
    <w:rsid w:val="0008012E"/>
    <w:rsid w:val="00080229"/>
    <w:rsid w:val="00081E99"/>
    <w:rsid w:val="00090205"/>
    <w:rsid w:val="000928F2"/>
    <w:rsid w:val="00095C39"/>
    <w:rsid w:val="0009725B"/>
    <w:rsid w:val="000A0FDA"/>
    <w:rsid w:val="000C1868"/>
    <w:rsid w:val="000C404D"/>
    <w:rsid w:val="000C72AA"/>
    <w:rsid w:val="000C7C6C"/>
    <w:rsid w:val="000C7ECC"/>
    <w:rsid w:val="000D7136"/>
    <w:rsid w:val="000D7179"/>
    <w:rsid w:val="000E14C2"/>
    <w:rsid w:val="000E72C4"/>
    <w:rsid w:val="000F1C55"/>
    <w:rsid w:val="000F26A0"/>
    <w:rsid w:val="00102CCB"/>
    <w:rsid w:val="00106B12"/>
    <w:rsid w:val="001133E2"/>
    <w:rsid w:val="0011454C"/>
    <w:rsid w:val="00117EF2"/>
    <w:rsid w:val="0012209D"/>
    <w:rsid w:val="00123BDD"/>
    <w:rsid w:val="00134FD8"/>
    <w:rsid w:val="0014273F"/>
    <w:rsid w:val="001436B5"/>
    <w:rsid w:val="0014399C"/>
    <w:rsid w:val="00146420"/>
    <w:rsid w:val="00153A01"/>
    <w:rsid w:val="001713A3"/>
    <w:rsid w:val="001965B3"/>
    <w:rsid w:val="001967DC"/>
    <w:rsid w:val="001A43AF"/>
    <w:rsid w:val="001A5EC9"/>
    <w:rsid w:val="001B0935"/>
    <w:rsid w:val="001B4F95"/>
    <w:rsid w:val="001C3879"/>
    <w:rsid w:val="001C6F2C"/>
    <w:rsid w:val="001D3087"/>
    <w:rsid w:val="001D3C2F"/>
    <w:rsid w:val="001E3718"/>
    <w:rsid w:val="001E5A27"/>
    <w:rsid w:val="001E5FA0"/>
    <w:rsid w:val="001E6014"/>
    <w:rsid w:val="001F0324"/>
    <w:rsid w:val="001F42F9"/>
    <w:rsid w:val="002014BE"/>
    <w:rsid w:val="00201620"/>
    <w:rsid w:val="00205878"/>
    <w:rsid w:val="00206E44"/>
    <w:rsid w:val="00207AD2"/>
    <w:rsid w:val="00215707"/>
    <w:rsid w:val="00226F4E"/>
    <w:rsid w:val="0023118B"/>
    <w:rsid w:val="00234269"/>
    <w:rsid w:val="00234FAD"/>
    <w:rsid w:val="00237DA9"/>
    <w:rsid w:val="002417FC"/>
    <w:rsid w:val="00242664"/>
    <w:rsid w:val="002428B4"/>
    <w:rsid w:val="00244819"/>
    <w:rsid w:val="00257740"/>
    <w:rsid w:val="00264D07"/>
    <w:rsid w:val="00265075"/>
    <w:rsid w:val="00271E61"/>
    <w:rsid w:val="0027351C"/>
    <w:rsid w:val="002844B9"/>
    <w:rsid w:val="00285002"/>
    <w:rsid w:val="002850EE"/>
    <w:rsid w:val="002869BE"/>
    <w:rsid w:val="00293FA2"/>
    <w:rsid w:val="002A0768"/>
    <w:rsid w:val="002A3018"/>
    <w:rsid w:val="002A7B88"/>
    <w:rsid w:val="002C1A9D"/>
    <w:rsid w:val="002D1898"/>
    <w:rsid w:val="002D5004"/>
    <w:rsid w:val="002D5E46"/>
    <w:rsid w:val="002E6D94"/>
    <w:rsid w:val="002F10D1"/>
    <w:rsid w:val="00307B87"/>
    <w:rsid w:val="00311B92"/>
    <w:rsid w:val="00320EE3"/>
    <w:rsid w:val="00326687"/>
    <w:rsid w:val="00326B92"/>
    <w:rsid w:val="003274BE"/>
    <w:rsid w:val="00335D66"/>
    <w:rsid w:val="00343758"/>
    <w:rsid w:val="00343934"/>
    <w:rsid w:val="00343B98"/>
    <w:rsid w:val="003451DB"/>
    <w:rsid w:val="003572BB"/>
    <w:rsid w:val="00361D8F"/>
    <w:rsid w:val="0038089B"/>
    <w:rsid w:val="00383D37"/>
    <w:rsid w:val="003853A9"/>
    <w:rsid w:val="003A3337"/>
    <w:rsid w:val="003B1A17"/>
    <w:rsid w:val="003B6FE8"/>
    <w:rsid w:val="003C046E"/>
    <w:rsid w:val="003C4CBD"/>
    <w:rsid w:val="003C549C"/>
    <w:rsid w:val="003C6B78"/>
    <w:rsid w:val="003E2267"/>
    <w:rsid w:val="003E2A6C"/>
    <w:rsid w:val="003E562C"/>
    <w:rsid w:val="003F0E19"/>
    <w:rsid w:val="00402C06"/>
    <w:rsid w:val="004037D5"/>
    <w:rsid w:val="00407AD7"/>
    <w:rsid w:val="00411D54"/>
    <w:rsid w:val="004137E2"/>
    <w:rsid w:val="004138E8"/>
    <w:rsid w:val="0041760F"/>
    <w:rsid w:val="00424560"/>
    <w:rsid w:val="0042699B"/>
    <w:rsid w:val="00430CD2"/>
    <w:rsid w:val="00431F8A"/>
    <w:rsid w:val="00433864"/>
    <w:rsid w:val="00440780"/>
    <w:rsid w:val="004431B3"/>
    <w:rsid w:val="0044501B"/>
    <w:rsid w:val="00447429"/>
    <w:rsid w:val="0045203D"/>
    <w:rsid w:val="004549DD"/>
    <w:rsid w:val="00454D17"/>
    <w:rsid w:val="00461DB2"/>
    <w:rsid w:val="004648E5"/>
    <w:rsid w:val="00465548"/>
    <w:rsid w:val="00477C74"/>
    <w:rsid w:val="0049019B"/>
    <w:rsid w:val="00491E60"/>
    <w:rsid w:val="00494823"/>
    <w:rsid w:val="00495969"/>
    <w:rsid w:val="004A2645"/>
    <w:rsid w:val="004A64D0"/>
    <w:rsid w:val="004B0942"/>
    <w:rsid w:val="004B0D88"/>
    <w:rsid w:val="004B1852"/>
    <w:rsid w:val="004C440C"/>
    <w:rsid w:val="004C50E3"/>
    <w:rsid w:val="004D03AD"/>
    <w:rsid w:val="004D19BB"/>
    <w:rsid w:val="004D30EF"/>
    <w:rsid w:val="004D3EBE"/>
    <w:rsid w:val="004E5C22"/>
    <w:rsid w:val="004E603B"/>
    <w:rsid w:val="004E7CDC"/>
    <w:rsid w:val="004F0477"/>
    <w:rsid w:val="004F1940"/>
    <w:rsid w:val="004F34DD"/>
    <w:rsid w:val="00513DE4"/>
    <w:rsid w:val="00515854"/>
    <w:rsid w:val="00517ECB"/>
    <w:rsid w:val="00521FD9"/>
    <w:rsid w:val="005245FD"/>
    <w:rsid w:val="00524AF1"/>
    <w:rsid w:val="00531659"/>
    <w:rsid w:val="00531733"/>
    <w:rsid w:val="00541A4D"/>
    <w:rsid w:val="00546C73"/>
    <w:rsid w:val="00546E55"/>
    <w:rsid w:val="00576962"/>
    <w:rsid w:val="00582D19"/>
    <w:rsid w:val="0058640D"/>
    <w:rsid w:val="005B17C2"/>
    <w:rsid w:val="005B1E34"/>
    <w:rsid w:val="005B62FA"/>
    <w:rsid w:val="005C189D"/>
    <w:rsid w:val="005C376C"/>
    <w:rsid w:val="005C3D75"/>
    <w:rsid w:val="005C7BEE"/>
    <w:rsid w:val="005D3254"/>
    <w:rsid w:val="005D3AB0"/>
    <w:rsid w:val="005D58EE"/>
    <w:rsid w:val="005E0A18"/>
    <w:rsid w:val="005E5F50"/>
    <w:rsid w:val="005F68A1"/>
    <w:rsid w:val="00604FBD"/>
    <w:rsid w:val="006252C1"/>
    <w:rsid w:val="0063542C"/>
    <w:rsid w:val="006409D8"/>
    <w:rsid w:val="00652E04"/>
    <w:rsid w:val="00653259"/>
    <w:rsid w:val="00656CA2"/>
    <w:rsid w:val="00662060"/>
    <w:rsid w:val="006869CC"/>
    <w:rsid w:val="00694D30"/>
    <w:rsid w:val="006A6DB4"/>
    <w:rsid w:val="006B31C2"/>
    <w:rsid w:val="006B3559"/>
    <w:rsid w:val="006C04E0"/>
    <w:rsid w:val="006C7CB1"/>
    <w:rsid w:val="006D072D"/>
    <w:rsid w:val="006D10DD"/>
    <w:rsid w:val="006D70B7"/>
    <w:rsid w:val="006E2FC9"/>
    <w:rsid w:val="006E410E"/>
    <w:rsid w:val="006F0351"/>
    <w:rsid w:val="006F5AD1"/>
    <w:rsid w:val="006F6FFA"/>
    <w:rsid w:val="0070196E"/>
    <w:rsid w:val="00711F15"/>
    <w:rsid w:val="0071225A"/>
    <w:rsid w:val="00731FED"/>
    <w:rsid w:val="00733A9E"/>
    <w:rsid w:val="00735622"/>
    <w:rsid w:val="00735983"/>
    <w:rsid w:val="007476C1"/>
    <w:rsid w:val="00747D35"/>
    <w:rsid w:val="00752BDD"/>
    <w:rsid w:val="007541A6"/>
    <w:rsid w:val="007678AF"/>
    <w:rsid w:val="00776521"/>
    <w:rsid w:val="007855E3"/>
    <w:rsid w:val="00790939"/>
    <w:rsid w:val="007914F7"/>
    <w:rsid w:val="007932C9"/>
    <w:rsid w:val="00793648"/>
    <w:rsid w:val="00793AFD"/>
    <w:rsid w:val="00794444"/>
    <w:rsid w:val="007A6948"/>
    <w:rsid w:val="007C2425"/>
    <w:rsid w:val="007C49BB"/>
    <w:rsid w:val="007C67DC"/>
    <w:rsid w:val="007C7D86"/>
    <w:rsid w:val="007D770C"/>
    <w:rsid w:val="007E0DBA"/>
    <w:rsid w:val="007E7D64"/>
    <w:rsid w:val="007F0AF2"/>
    <w:rsid w:val="007F0FE6"/>
    <w:rsid w:val="007F20D7"/>
    <w:rsid w:val="007F273D"/>
    <w:rsid w:val="007F48E5"/>
    <w:rsid w:val="007F69F0"/>
    <w:rsid w:val="007F6D9F"/>
    <w:rsid w:val="00802092"/>
    <w:rsid w:val="00804E6F"/>
    <w:rsid w:val="008125EF"/>
    <w:rsid w:val="008139F6"/>
    <w:rsid w:val="00814791"/>
    <w:rsid w:val="00820CAA"/>
    <w:rsid w:val="008254F2"/>
    <w:rsid w:val="00842663"/>
    <w:rsid w:val="0084289A"/>
    <w:rsid w:val="0085467B"/>
    <w:rsid w:val="00857F2A"/>
    <w:rsid w:val="00860767"/>
    <w:rsid w:val="00861693"/>
    <w:rsid w:val="00867A1F"/>
    <w:rsid w:val="00870657"/>
    <w:rsid w:val="00877F51"/>
    <w:rsid w:val="0088002E"/>
    <w:rsid w:val="008827CD"/>
    <w:rsid w:val="00885926"/>
    <w:rsid w:val="008B4AD3"/>
    <w:rsid w:val="008B61E0"/>
    <w:rsid w:val="008B7408"/>
    <w:rsid w:val="008B7473"/>
    <w:rsid w:val="008C1D69"/>
    <w:rsid w:val="008C59BB"/>
    <w:rsid w:val="008D3D2B"/>
    <w:rsid w:val="008D5130"/>
    <w:rsid w:val="008E071E"/>
    <w:rsid w:val="008E0CC6"/>
    <w:rsid w:val="008E7E65"/>
    <w:rsid w:val="008F117B"/>
    <w:rsid w:val="008F4908"/>
    <w:rsid w:val="00902A3F"/>
    <w:rsid w:val="00902D87"/>
    <w:rsid w:val="009124F1"/>
    <w:rsid w:val="00917588"/>
    <w:rsid w:val="00925F6F"/>
    <w:rsid w:val="00943118"/>
    <w:rsid w:val="00947F49"/>
    <w:rsid w:val="0095016C"/>
    <w:rsid w:val="00950D52"/>
    <w:rsid w:val="009536B1"/>
    <w:rsid w:val="00957AF2"/>
    <w:rsid w:val="00960820"/>
    <w:rsid w:val="00962A22"/>
    <w:rsid w:val="0096346A"/>
    <w:rsid w:val="00963D4B"/>
    <w:rsid w:val="009734A3"/>
    <w:rsid w:val="00975B0E"/>
    <w:rsid w:val="00975E58"/>
    <w:rsid w:val="00976BA9"/>
    <w:rsid w:val="00985F25"/>
    <w:rsid w:val="009864A6"/>
    <w:rsid w:val="0098698B"/>
    <w:rsid w:val="0098712E"/>
    <w:rsid w:val="00991363"/>
    <w:rsid w:val="009A2E12"/>
    <w:rsid w:val="009A584B"/>
    <w:rsid w:val="009C2F2E"/>
    <w:rsid w:val="009C7AEC"/>
    <w:rsid w:val="009E607A"/>
    <w:rsid w:val="009F446B"/>
    <w:rsid w:val="009F7744"/>
    <w:rsid w:val="00A021C9"/>
    <w:rsid w:val="00A03D5A"/>
    <w:rsid w:val="00A04B27"/>
    <w:rsid w:val="00A06B1D"/>
    <w:rsid w:val="00A11730"/>
    <w:rsid w:val="00A1423E"/>
    <w:rsid w:val="00A16936"/>
    <w:rsid w:val="00A237B9"/>
    <w:rsid w:val="00A34109"/>
    <w:rsid w:val="00A37605"/>
    <w:rsid w:val="00A421F7"/>
    <w:rsid w:val="00A42393"/>
    <w:rsid w:val="00A44018"/>
    <w:rsid w:val="00A514AB"/>
    <w:rsid w:val="00A54422"/>
    <w:rsid w:val="00A55D94"/>
    <w:rsid w:val="00A665DC"/>
    <w:rsid w:val="00A711FF"/>
    <w:rsid w:val="00A738B2"/>
    <w:rsid w:val="00A76C5A"/>
    <w:rsid w:val="00A823A8"/>
    <w:rsid w:val="00A824D5"/>
    <w:rsid w:val="00A828FF"/>
    <w:rsid w:val="00A830C2"/>
    <w:rsid w:val="00A85910"/>
    <w:rsid w:val="00A93D65"/>
    <w:rsid w:val="00A94BD6"/>
    <w:rsid w:val="00A968E1"/>
    <w:rsid w:val="00A96E71"/>
    <w:rsid w:val="00AA014D"/>
    <w:rsid w:val="00AA1877"/>
    <w:rsid w:val="00AA5C5C"/>
    <w:rsid w:val="00AB3A72"/>
    <w:rsid w:val="00AB47F9"/>
    <w:rsid w:val="00AC51A8"/>
    <w:rsid w:val="00AD027C"/>
    <w:rsid w:val="00AD192F"/>
    <w:rsid w:val="00AD626D"/>
    <w:rsid w:val="00AE4F47"/>
    <w:rsid w:val="00AF32CB"/>
    <w:rsid w:val="00B15DA7"/>
    <w:rsid w:val="00B20DC5"/>
    <w:rsid w:val="00B219B4"/>
    <w:rsid w:val="00B2539E"/>
    <w:rsid w:val="00B265DB"/>
    <w:rsid w:val="00B320BF"/>
    <w:rsid w:val="00B33531"/>
    <w:rsid w:val="00B348D9"/>
    <w:rsid w:val="00B45621"/>
    <w:rsid w:val="00B46BF2"/>
    <w:rsid w:val="00B6166A"/>
    <w:rsid w:val="00B6316F"/>
    <w:rsid w:val="00B71CAE"/>
    <w:rsid w:val="00B8271A"/>
    <w:rsid w:val="00B84FDA"/>
    <w:rsid w:val="00B94A4E"/>
    <w:rsid w:val="00B951F2"/>
    <w:rsid w:val="00B97A6A"/>
    <w:rsid w:val="00BA1031"/>
    <w:rsid w:val="00BA4BF5"/>
    <w:rsid w:val="00BB0F5F"/>
    <w:rsid w:val="00BC2E3B"/>
    <w:rsid w:val="00BC407D"/>
    <w:rsid w:val="00BD531B"/>
    <w:rsid w:val="00BD55DD"/>
    <w:rsid w:val="00BD5A94"/>
    <w:rsid w:val="00BE54A2"/>
    <w:rsid w:val="00BE5D7D"/>
    <w:rsid w:val="00BE766C"/>
    <w:rsid w:val="00BF666F"/>
    <w:rsid w:val="00BF7502"/>
    <w:rsid w:val="00C03E3A"/>
    <w:rsid w:val="00C131BC"/>
    <w:rsid w:val="00C1605C"/>
    <w:rsid w:val="00C16334"/>
    <w:rsid w:val="00C16CBA"/>
    <w:rsid w:val="00C37903"/>
    <w:rsid w:val="00C41626"/>
    <w:rsid w:val="00C518C6"/>
    <w:rsid w:val="00C605DF"/>
    <w:rsid w:val="00C659B3"/>
    <w:rsid w:val="00C71829"/>
    <w:rsid w:val="00C74EEB"/>
    <w:rsid w:val="00C8139E"/>
    <w:rsid w:val="00C8420E"/>
    <w:rsid w:val="00CA1444"/>
    <w:rsid w:val="00CA5909"/>
    <w:rsid w:val="00CA62EC"/>
    <w:rsid w:val="00CB1D3C"/>
    <w:rsid w:val="00CB43BB"/>
    <w:rsid w:val="00CC0469"/>
    <w:rsid w:val="00CC0889"/>
    <w:rsid w:val="00CC111B"/>
    <w:rsid w:val="00CC443B"/>
    <w:rsid w:val="00CC60CD"/>
    <w:rsid w:val="00CC7C58"/>
    <w:rsid w:val="00CD1837"/>
    <w:rsid w:val="00CD4E1C"/>
    <w:rsid w:val="00CE183B"/>
    <w:rsid w:val="00CF1195"/>
    <w:rsid w:val="00CF54FF"/>
    <w:rsid w:val="00D061CD"/>
    <w:rsid w:val="00D14FA0"/>
    <w:rsid w:val="00D2513D"/>
    <w:rsid w:val="00D32601"/>
    <w:rsid w:val="00D36197"/>
    <w:rsid w:val="00D47615"/>
    <w:rsid w:val="00D47FED"/>
    <w:rsid w:val="00D51A1A"/>
    <w:rsid w:val="00D52F16"/>
    <w:rsid w:val="00D575EA"/>
    <w:rsid w:val="00D60EF1"/>
    <w:rsid w:val="00D64C21"/>
    <w:rsid w:val="00D70204"/>
    <w:rsid w:val="00D733F1"/>
    <w:rsid w:val="00D74C28"/>
    <w:rsid w:val="00D77453"/>
    <w:rsid w:val="00D8470D"/>
    <w:rsid w:val="00D85B75"/>
    <w:rsid w:val="00D8641F"/>
    <w:rsid w:val="00D86C96"/>
    <w:rsid w:val="00D87262"/>
    <w:rsid w:val="00D946C1"/>
    <w:rsid w:val="00D9711C"/>
    <w:rsid w:val="00DA2DF7"/>
    <w:rsid w:val="00DB5466"/>
    <w:rsid w:val="00DB7511"/>
    <w:rsid w:val="00DB7B01"/>
    <w:rsid w:val="00DC00D1"/>
    <w:rsid w:val="00DC2B11"/>
    <w:rsid w:val="00DC3629"/>
    <w:rsid w:val="00DC3DE4"/>
    <w:rsid w:val="00DC587E"/>
    <w:rsid w:val="00DC6897"/>
    <w:rsid w:val="00DD0ED1"/>
    <w:rsid w:val="00DD1AB4"/>
    <w:rsid w:val="00DD70FA"/>
    <w:rsid w:val="00DE0407"/>
    <w:rsid w:val="00DE4CEF"/>
    <w:rsid w:val="00DE7ACA"/>
    <w:rsid w:val="00DF56FB"/>
    <w:rsid w:val="00DF79E9"/>
    <w:rsid w:val="00E01CC5"/>
    <w:rsid w:val="00E11583"/>
    <w:rsid w:val="00E11D92"/>
    <w:rsid w:val="00E151C5"/>
    <w:rsid w:val="00E174C2"/>
    <w:rsid w:val="00E2046C"/>
    <w:rsid w:val="00E21064"/>
    <w:rsid w:val="00E26F16"/>
    <w:rsid w:val="00E37587"/>
    <w:rsid w:val="00E5022C"/>
    <w:rsid w:val="00E510D4"/>
    <w:rsid w:val="00E53AB2"/>
    <w:rsid w:val="00E548A5"/>
    <w:rsid w:val="00E575C5"/>
    <w:rsid w:val="00E61150"/>
    <w:rsid w:val="00E62D2B"/>
    <w:rsid w:val="00E67667"/>
    <w:rsid w:val="00E727D4"/>
    <w:rsid w:val="00E75CC0"/>
    <w:rsid w:val="00E76806"/>
    <w:rsid w:val="00E97FF7"/>
    <w:rsid w:val="00EA78FA"/>
    <w:rsid w:val="00EC02FC"/>
    <w:rsid w:val="00ED603B"/>
    <w:rsid w:val="00EE04BE"/>
    <w:rsid w:val="00EE0F8B"/>
    <w:rsid w:val="00EE13A5"/>
    <w:rsid w:val="00EE57F8"/>
    <w:rsid w:val="00EE6157"/>
    <w:rsid w:val="00EE64EA"/>
    <w:rsid w:val="00EF5B55"/>
    <w:rsid w:val="00F0106A"/>
    <w:rsid w:val="00F03659"/>
    <w:rsid w:val="00F03C1F"/>
    <w:rsid w:val="00F237D6"/>
    <w:rsid w:val="00F239C4"/>
    <w:rsid w:val="00F24308"/>
    <w:rsid w:val="00F325AC"/>
    <w:rsid w:val="00F33732"/>
    <w:rsid w:val="00F4332D"/>
    <w:rsid w:val="00F45337"/>
    <w:rsid w:val="00F45DD0"/>
    <w:rsid w:val="00F47624"/>
    <w:rsid w:val="00F63D61"/>
    <w:rsid w:val="00F63ED1"/>
    <w:rsid w:val="00F64A3A"/>
    <w:rsid w:val="00F7033B"/>
    <w:rsid w:val="00F717B7"/>
    <w:rsid w:val="00F71C39"/>
    <w:rsid w:val="00F733A0"/>
    <w:rsid w:val="00F82CA8"/>
    <w:rsid w:val="00F92F40"/>
    <w:rsid w:val="00F94FE6"/>
    <w:rsid w:val="00F96639"/>
    <w:rsid w:val="00F978B3"/>
    <w:rsid w:val="00FA4F14"/>
    <w:rsid w:val="00FC5E5B"/>
    <w:rsid w:val="00FC634E"/>
    <w:rsid w:val="00FC7187"/>
    <w:rsid w:val="00FE475E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8F4685A"/>
  <w15:docId w15:val="{6A7940F2-2370-478E-B822-B54493AA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 w:semiHidden="1" w:unhideWhenUsed="1"/>
    <w:lsdException w:name="List Number 3" w:locked="1" w:semiHidden="1" w:unhideWhenUsed="1"/>
    <w:lsdException w:name="List Number 4" w:lock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2A22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бодная форма A"/>
    <w:rsid w:val="00962A22"/>
    <w:rPr>
      <w:rFonts w:eastAsia="ヒラギノ角ゴ Pro W3"/>
      <w:color w:val="000000"/>
      <w:kern w:val="1"/>
    </w:rPr>
  </w:style>
  <w:style w:type="paragraph" w:customStyle="1" w:styleId="AA">
    <w:name w:val="Свободная форма A A"/>
    <w:rsid w:val="00962A22"/>
    <w:rPr>
      <w:rFonts w:ascii="Lucida Grande" w:eastAsia="ヒラギノ角ゴ Pro W3" w:hAnsi="Lucida Grande"/>
      <w:color w:val="000000"/>
      <w:kern w:val="1"/>
    </w:rPr>
  </w:style>
  <w:style w:type="paragraph" w:customStyle="1" w:styleId="WW-Default">
    <w:name w:val="WW-Default"/>
    <w:rsid w:val="00962A22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962A22"/>
    <w:rPr>
      <w:color w:val="090A0B"/>
      <w:sz w:val="20"/>
      <w:u w:val="single"/>
      <w:lang w:val="ru-RU"/>
    </w:rPr>
  </w:style>
  <w:style w:type="paragraph" w:customStyle="1" w:styleId="1">
    <w:name w:val="Обычный1"/>
    <w:rsid w:val="00962A22"/>
    <w:rPr>
      <w:rFonts w:eastAsia="ヒラギノ角ゴ Pro W3"/>
      <w:color w:val="000000"/>
      <w:sz w:val="24"/>
    </w:rPr>
  </w:style>
  <w:style w:type="paragraph" w:customStyle="1" w:styleId="B">
    <w:name w:val="Свободная форма B"/>
    <w:rsid w:val="00962A22"/>
    <w:rPr>
      <w:rFonts w:eastAsia="ヒラギノ角ゴ Pro W3"/>
      <w:color w:val="000000"/>
    </w:rPr>
  </w:style>
  <w:style w:type="character" w:styleId="a4">
    <w:name w:val="Emphasis"/>
    <w:basedOn w:val="a0"/>
    <w:qFormat/>
    <w:locked/>
    <w:rsid w:val="00EE64EA"/>
    <w:rPr>
      <w:i/>
      <w:iCs/>
    </w:rPr>
  </w:style>
  <w:style w:type="paragraph" w:styleId="a5">
    <w:name w:val="List Paragraph"/>
    <w:basedOn w:val="a"/>
    <w:uiPriority w:val="34"/>
    <w:qFormat/>
    <w:rsid w:val="00A55D94"/>
    <w:pPr>
      <w:ind w:left="720"/>
      <w:contextualSpacing/>
    </w:pPr>
  </w:style>
  <w:style w:type="paragraph" w:customStyle="1" w:styleId="a6">
    <w:name w:val="Письмо"/>
    <w:basedOn w:val="a"/>
    <w:rsid w:val="00025E41"/>
    <w:pPr>
      <w:tabs>
        <w:tab w:val="left" w:pos="709"/>
      </w:tabs>
      <w:jc w:val="both"/>
    </w:pPr>
    <w:rPr>
      <w:sz w:val="28"/>
      <w:lang w:eastAsia="ru-RU"/>
    </w:rPr>
  </w:style>
  <w:style w:type="character" w:styleId="a7">
    <w:name w:val="Strong"/>
    <w:basedOn w:val="a0"/>
    <w:uiPriority w:val="22"/>
    <w:qFormat/>
    <w:locked/>
    <w:rsid w:val="00025E41"/>
    <w:rPr>
      <w:b/>
      <w:bCs/>
    </w:rPr>
  </w:style>
  <w:style w:type="paragraph" w:styleId="a8">
    <w:name w:val="Normal (Web)"/>
    <w:basedOn w:val="a"/>
    <w:locked/>
    <w:rsid w:val="00025E41"/>
    <w:pPr>
      <w:spacing w:before="100" w:beforeAutospacing="1" w:after="100" w:afterAutospacing="1"/>
    </w:pPr>
    <w:rPr>
      <w:lang w:val="ru-RU" w:eastAsia="ru-RU"/>
    </w:rPr>
  </w:style>
  <w:style w:type="character" w:styleId="a9">
    <w:name w:val="Hyperlink"/>
    <w:uiPriority w:val="99"/>
    <w:unhideWhenUsed/>
    <w:locked/>
    <w:rsid w:val="002A3018"/>
    <w:rPr>
      <w:color w:val="0563C1"/>
      <w:u w:val="single"/>
    </w:rPr>
  </w:style>
  <w:style w:type="paragraph" w:customStyle="1" w:styleId="10">
    <w:name w:val="Основной текст1"/>
    <w:rsid w:val="00D64C21"/>
    <w:pPr>
      <w:spacing w:after="120" w:line="360" w:lineRule="auto"/>
      <w:ind w:firstLine="567"/>
      <w:jc w:val="both"/>
    </w:pPr>
    <w:rPr>
      <w:rFonts w:eastAsia="ヒラギノ角ゴ Pro W3"/>
      <w:color w:val="000000"/>
      <w:sz w:val="28"/>
      <w:lang w:eastAsia="en-US"/>
    </w:rPr>
  </w:style>
  <w:style w:type="character" w:customStyle="1" w:styleId="apple-style-span">
    <w:name w:val="apple-style-span"/>
    <w:rsid w:val="009536B1"/>
  </w:style>
  <w:style w:type="paragraph" w:customStyle="1" w:styleId="C">
    <w:name w:val="Свободная форма C"/>
    <w:rsid w:val="004B0942"/>
    <w:rPr>
      <w:rFonts w:eastAsia="ヒラギノ角ゴ Pro W3"/>
      <w:color w:val="000000"/>
      <w:lang w:eastAsia="en-US"/>
    </w:rPr>
  </w:style>
  <w:style w:type="paragraph" w:styleId="ab">
    <w:name w:val="footnote text"/>
    <w:basedOn w:val="a"/>
    <w:link w:val="ac"/>
    <w:locked/>
    <w:rsid w:val="00A94BD6"/>
    <w:rPr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rsid w:val="00A94BD6"/>
  </w:style>
  <w:style w:type="paragraph" w:styleId="ad">
    <w:name w:val="Balloon Text"/>
    <w:basedOn w:val="a"/>
    <w:link w:val="ae"/>
    <w:locked/>
    <w:rsid w:val="002D5E46"/>
    <w:rPr>
      <w:rFonts w:ascii="Lucida Grande CY" w:hAnsi="Lucida Grande CY" w:cs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rsid w:val="002D5E46"/>
    <w:rPr>
      <w:rFonts w:ascii="Lucida Grande CY" w:hAnsi="Lucida Grande CY" w:cs="Lucida Grande CY"/>
      <w:sz w:val="18"/>
      <w:szCs w:val="18"/>
      <w:lang w:val="en-US" w:eastAsia="en-US"/>
    </w:rPr>
  </w:style>
  <w:style w:type="paragraph" w:styleId="af">
    <w:name w:val="header"/>
    <w:basedOn w:val="a"/>
    <w:link w:val="af0"/>
    <w:unhideWhenUsed/>
    <w:locked/>
    <w:rsid w:val="005F68A1"/>
    <w:pPr>
      <w:tabs>
        <w:tab w:val="center" w:pos="4844"/>
        <w:tab w:val="right" w:pos="9689"/>
      </w:tabs>
    </w:pPr>
  </w:style>
  <w:style w:type="character" w:customStyle="1" w:styleId="af0">
    <w:name w:val="Верхний колонтитул Знак"/>
    <w:basedOn w:val="a0"/>
    <w:link w:val="af"/>
    <w:rsid w:val="005F68A1"/>
    <w:rPr>
      <w:sz w:val="24"/>
      <w:szCs w:val="24"/>
      <w:lang w:val="en-US" w:eastAsia="en-US"/>
    </w:rPr>
  </w:style>
  <w:style w:type="paragraph" w:styleId="af1">
    <w:name w:val="footer"/>
    <w:basedOn w:val="a"/>
    <w:link w:val="af2"/>
    <w:unhideWhenUsed/>
    <w:locked/>
    <w:rsid w:val="005F68A1"/>
    <w:pPr>
      <w:tabs>
        <w:tab w:val="center" w:pos="4844"/>
        <w:tab w:val="right" w:pos="9689"/>
      </w:tabs>
    </w:pPr>
  </w:style>
  <w:style w:type="character" w:customStyle="1" w:styleId="af2">
    <w:name w:val="Нижний колонтитул Знак"/>
    <w:basedOn w:val="a0"/>
    <w:link w:val="af1"/>
    <w:rsid w:val="005F68A1"/>
    <w:rPr>
      <w:sz w:val="24"/>
      <w:szCs w:val="24"/>
      <w:lang w:val="en-US" w:eastAsia="en-US"/>
    </w:rPr>
  </w:style>
  <w:style w:type="paragraph" w:customStyle="1" w:styleId="Style3">
    <w:name w:val="Style3"/>
    <w:basedOn w:val="a"/>
    <w:uiPriority w:val="99"/>
    <w:rsid w:val="00311B92"/>
    <w:pPr>
      <w:widowControl w:val="0"/>
      <w:autoSpaceDE w:val="0"/>
      <w:autoSpaceDN w:val="0"/>
      <w:adjustRightInd w:val="0"/>
    </w:pPr>
    <w:rPr>
      <w:rFonts w:ascii="Arial" w:eastAsia="MS Mincho" w:hAnsi="Arial" w:cs="Arial"/>
      <w:lang w:val="ru-RU" w:eastAsia="ru-RU"/>
    </w:rPr>
  </w:style>
  <w:style w:type="paragraph" w:customStyle="1" w:styleId="Style14">
    <w:name w:val="Style14"/>
    <w:basedOn w:val="a"/>
    <w:uiPriority w:val="99"/>
    <w:rsid w:val="00311B92"/>
    <w:pPr>
      <w:widowControl w:val="0"/>
      <w:autoSpaceDE w:val="0"/>
      <w:autoSpaceDN w:val="0"/>
      <w:adjustRightInd w:val="0"/>
    </w:pPr>
    <w:rPr>
      <w:rFonts w:ascii="Arial" w:eastAsia="MS Mincho" w:hAnsi="Arial" w:cs="Arial"/>
      <w:lang w:val="ru-RU" w:eastAsia="ru-RU"/>
    </w:rPr>
  </w:style>
  <w:style w:type="character" w:customStyle="1" w:styleId="FontStyle38">
    <w:name w:val="Font Style38"/>
    <w:uiPriority w:val="99"/>
    <w:rsid w:val="00311B92"/>
    <w:rPr>
      <w:rFonts w:ascii="Arial" w:hAnsi="Arial" w:cs="Arial"/>
      <w:b/>
      <w:bCs/>
      <w:color w:val="000000"/>
      <w:sz w:val="12"/>
      <w:szCs w:val="12"/>
    </w:rPr>
  </w:style>
  <w:style w:type="character" w:customStyle="1" w:styleId="FontStyle46">
    <w:name w:val="Font Style46"/>
    <w:uiPriority w:val="99"/>
    <w:rsid w:val="00311B92"/>
    <w:rPr>
      <w:rFonts w:ascii="Arial" w:hAnsi="Arial" w:cs="Arial"/>
      <w:color w:val="000000"/>
      <w:sz w:val="10"/>
      <w:szCs w:val="10"/>
    </w:rPr>
  </w:style>
  <w:style w:type="character" w:styleId="af3">
    <w:name w:val="annotation reference"/>
    <w:basedOn w:val="a0"/>
    <w:semiHidden/>
    <w:unhideWhenUsed/>
    <w:locked/>
    <w:rsid w:val="00C131BC"/>
    <w:rPr>
      <w:sz w:val="18"/>
      <w:szCs w:val="18"/>
    </w:rPr>
  </w:style>
  <w:style w:type="paragraph" w:styleId="af4">
    <w:name w:val="annotation text"/>
    <w:basedOn w:val="a"/>
    <w:link w:val="af5"/>
    <w:semiHidden/>
    <w:unhideWhenUsed/>
    <w:locked/>
    <w:rsid w:val="00C131BC"/>
  </w:style>
  <w:style w:type="character" w:customStyle="1" w:styleId="af5">
    <w:name w:val="Текст примечания Знак"/>
    <w:basedOn w:val="a0"/>
    <w:link w:val="af4"/>
    <w:semiHidden/>
    <w:rsid w:val="00C131BC"/>
    <w:rPr>
      <w:sz w:val="24"/>
      <w:szCs w:val="24"/>
      <w:lang w:val="en-US" w:eastAsia="en-US"/>
    </w:rPr>
  </w:style>
  <w:style w:type="paragraph" w:styleId="af6">
    <w:name w:val="annotation subject"/>
    <w:basedOn w:val="af4"/>
    <w:next w:val="af4"/>
    <w:link w:val="af7"/>
    <w:semiHidden/>
    <w:unhideWhenUsed/>
    <w:locked/>
    <w:rsid w:val="00C131BC"/>
    <w:rPr>
      <w:b/>
      <w:bCs/>
      <w:sz w:val="20"/>
      <w:szCs w:val="20"/>
    </w:rPr>
  </w:style>
  <w:style w:type="character" w:customStyle="1" w:styleId="af7">
    <w:name w:val="Тема примечания Знак"/>
    <w:basedOn w:val="af5"/>
    <w:link w:val="af6"/>
    <w:semiHidden/>
    <w:rsid w:val="00C131BC"/>
    <w:rPr>
      <w:b/>
      <w:bCs/>
      <w:sz w:val="24"/>
      <w:szCs w:val="24"/>
      <w:lang w:val="en-US" w:eastAsia="en-US"/>
    </w:rPr>
  </w:style>
  <w:style w:type="character" w:customStyle="1" w:styleId="copyright">
    <w:name w:val="copyright"/>
    <w:basedOn w:val="a0"/>
    <w:rsid w:val="0009725B"/>
  </w:style>
  <w:style w:type="character" w:customStyle="1" w:styleId="big">
    <w:name w:val="big"/>
    <w:basedOn w:val="a0"/>
    <w:rsid w:val="000D7179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.kolotyrkin@3v-service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3v-services.com/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3v-services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</CharactersWithSpaces>
  <SharedDoc>false</SharedDoc>
  <HLinks>
    <vt:vector size="12" baseType="variant">
      <vt:variant>
        <vt:i4>6422538</vt:i4>
      </vt:variant>
      <vt:variant>
        <vt:i4>3</vt:i4>
      </vt:variant>
      <vt:variant>
        <vt:i4>0</vt:i4>
      </vt:variant>
      <vt:variant>
        <vt:i4>5</vt:i4>
      </vt:variant>
      <vt:variant>
        <vt:lpwstr>mailto:niaep@niaep</vt:lpwstr>
      </vt:variant>
      <vt:variant>
        <vt:lpwstr/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Илья Колотыркин</cp:lastModifiedBy>
  <cp:revision>16</cp:revision>
  <cp:lastPrinted>2017-02-07T13:51:00Z</cp:lastPrinted>
  <dcterms:created xsi:type="dcterms:W3CDTF">2017-04-11T07:33:00Z</dcterms:created>
  <dcterms:modified xsi:type="dcterms:W3CDTF">2017-09-02T19:38:00Z</dcterms:modified>
</cp:coreProperties>
</file>